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C951" w14:textId="455B1BDD" w:rsidR="00A9204E" w:rsidRPr="00437414" w:rsidRDefault="005A725A">
      <w:pPr>
        <w:rPr>
          <w:b/>
          <w:bCs/>
          <w:sz w:val="28"/>
          <w:szCs w:val="28"/>
        </w:rPr>
      </w:pPr>
      <w:r w:rsidRPr="00437414">
        <w:rPr>
          <w:b/>
          <w:bCs/>
          <w:sz w:val="28"/>
          <w:szCs w:val="28"/>
        </w:rPr>
        <w:t>PROGRAMMING:</w:t>
      </w:r>
    </w:p>
    <w:p w14:paraId="5348D9DB" w14:textId="048AB46A" w:rsidR="005A725A" w:rsidRDefault="005A725A">
      <w:pPr>
        <w:rPr>
          <w:sz w:val="24"/>
          <w:szCs w:val="24"/>
        </w:rPr>
      </w:pPr>
      <w:r>
        <w:rPr>
          <w:sz w:val="24"/>
          <w:szCs w:val="24"/>
        </w:rPr>
        <w:t>It is a way to communication with computer system.</w:t>
      </w:r>
    </w:p>
    <w:p w14:paraId="5837EBAC" w14:textId="1652F8F2" w:rsidR="005A725A" w:rsidRPr="00BE1888" w:rsidRDefault="005A725A">
      <w:pPr>
        <w:rPr>
          <w:b/>
          <w:bCs/>
          <w:sz w:val="28"/>
          <w:szCs w:val="28"/>
        </w:rPr>
      </w:pPr>
      <w:r w:rsidRPr="00BE1888">
        <w:rPr>
          <w:b/>
          <w:bCs/>
          <w:sz w:val="28"/>
          <w:szCs w:val="28"/>
        </w:rPr>
        <w:t>Python:</w:t>
      </w:r>
    </w:p>
    <w:p w14:paraId="04511FC5" w14:textId="17FA4575" w:rsidR="005A725A" w:rsidRDefault="005A725A">
      <w:pPr>
        <w:rPr>
          <w:sz w:val="24"/>
          <w:szCs w:val="24"/>
        </w:rPr>
      </w:pPr>
      <w:r>
        <w:rPr>
          <w:sz w:val="24"/>
          <w:szCs w:val="24"/>
        </w:rPr>
        <w:t>It is simple and readable. It features is straight forward and intuitive. It is multiprogramming language.</w:t>
      </w:r>
    </w:p>
    <w:p w14:paraId="774769AD" w14:textId="3ACCEDFD" w:rsidR="005A725A" w:rsidRDefault="00C50B91">
      <w:pPr>
        <w:rPr>
          <w:sz w:val="24"/>
          <w:szCs w:val="24"/>
        </w:rPr>
      </w:pPr>
      <w:r w:rsidRPr="00437414">
        <w:rPr>
          <w:b/>
          <w:bCs/>
          <w:sz w:val="28"/>
          <w:szCs w:val="28"/>
        </w:rPr>
        <w:t>M</w:t>
      </w:r>
      <w:r w:rsidR="005A725A" w:rsidRPr="00437414">
        <w:rPr>
          <w:b/>
          <w:bCs/>
          <w:sz w:val="28"/>
          <w:szCs w:val="28"/>
        </w:rPr>
        <w:t>odules</w:t>
      </w:r>
      <w:r>
        <w:rPr>
          <w:sz w:val="24"/>
          <w:szCs w:val="24"/>
        </w:rPr>
        <w:t>:</w:t>
      </w:r>
    </w:p>
    <w:p w14:paraId="4B4612CE" w14:textId="46E248C8" w:rsidR="00C50B91" w:rsidRDefault="00C50B91" w:rsidP="00C50B91">
      <w:pPr>
        <w:autoSpaceDE w:val="0"/>
        <w:autoSpaceDN w:val="0"/>
        <w:adjustRightInd w:val="0"/>
        <w:rPr>
          <w:rFonts w:ascii="CIDFont+F2" w:hAnsi="CIDFont+F2" w:cs="CIDFont+F2"/>
        </w:rPr>
      </w:pPr>
      <w:r>
        <w:rPr>
          <w:sz w:val="24"/>
          <w:szCs w:val="24"/>
        </w:rPr>
        <w:t xml:space="preserve">In python, a module is a single file containing python definition and statements. </w:t>
      </w:r>
      <w:r>
        <w:rPr>
          <w:rFonts w:ascii="CIDFont+F2" w:hAnsi="CIDFont+F2" w:cs="CIDFont+F2"/>
        </w:rPr>
        <w:t>A module can define</w:t>
      </w:r>
      <w:r>
        <w:rPr>
          <w:rFonts w:ascii="CIDFont+F2" w:hAnsi="CIDFont+F2" w:cs="CIDFont+F2"/>
        </w:rPr>
        <w:t xml:space="preserve"> </w:t>
      </w:r>
      <w:r>
        <w:rPr>
          <w:rFonts w:ascii="CIDFont+F2" w:hAnsi="CIDFont+F2" w:cs="CIDFont+F2"/>
        </w:rPr>
        <w:t>functions, classes, and variables, and can also include runnable code.</w:t>
      </w:r>
    </w:p>
    <w:p w14:paraId="3F04D212" w14:textId="77777777" w:rsidR="00C50B91" w:rsidRDefault="00C50B91" w:rsidP="00C50B91">
      <w:pPr>
        <w:autoSpaceDE w:val="0"/>
        <w:autoSpaceDN w:val="0"/>
        <w:adjustRightInd w:val="0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The import statement is used to include a module in a script. </w:t>
      </w:r>
    </w:p>
    <w:p w14:paraId="720EFDA4" w14:textId="2C62E13E" w:rsidR="00C50B91" w:rsidRPr="00437414" w:rsidRDefault="00C50B91" w:rsidP="00C50B91">
      <w:pPr>
        <w:autoSpaceDE w:val="0"/>
        <w:autoSpaceDN w:val="0"/>
        <w:adjustRightInd w:val="0"/>
        <w:rPr>
          <w:rFonts w:ascii="CIDFont+F2" w:hAnsi="CIDFont+F2" w:cs="CIDFont+F2"/>
          <w:b/>
          <w:bCs/>
        </w:rPr>
      </w:pPr>
      <w:r w:rsidRPr="00437414">
        <w:rPr>
          <w:rFonts w:ascii="CIDFont+F2" w:hAnsi="CIDFont+F2" w:cs="CIDFont+F2"/>
          <w:b/>
          <w:bCs/>
        </w:rPr>
        <w:t>For example</w:t>
      </w:r>
      <w:r w:rsidRPr="00437414">
        <w:rPr>
          <w:rFonts w:ascii="CIDFont+F2" w:hAnsi="CIDFont+F2" w:cs="CIDFont+F2"/>
          <w:b/>
          <w:bCs/>
        </w:rPr>
        <w:t>:</w:t>
      </w:r>
    </w:p>
    <w:p w14:paraId="6867DB5E" w14:textId="6D95ED7D" w:rsidR="00C50B91" w:rsidRDefault="00C50B91" w:rsidP="00C50B91">
      <w:pPr>
        <w:autoSpaceDE w:val="0"/>
        <w:autoSpaceDN w:val="0"/>
        <w:adjustRightInd w:val="0"/>
        <w:jc w:val="center"/>
        <w:rPr>
          <w:rFonts w:ascii="CIDFont+F2" w:hAnsi="CIDFont+F2" w:cs="CIDFont+F2"/>
        </w:rPr>
      </w:pPr>
      <w:r>
        <w:rPr>
          <w:rFonts w:ascii="CIDFont+F2" w:hAnsi="CIDFont+F2" w:cs="CIDFont+F2"/>
        </w:rPr>
        <w:t>import math</w:t>
      </w:r>
    </w:p>
    <w:p w14:paraId="2BC4C375" w14:textId="77777777" w:rsidR="00C50B91" w:rsidRDefault="00C50B91" w:rsidP="00C50B91">
      <w:pPr>
        <w:autoSpaceDE w:val="0"/>
        <w:autoSpaceDN w:val="0"/>
        <w:adjustRightInd w:val="0"/>
        <w:jc w:val="center"/>
        <w:rPr>
          <w:rFonts w:ascii="CIDFont+F2" w:hAnsi="CIDFont+F2" w:cs="CIDFont+F2"/>
        </w:rPr>
      </w:pPr>
    </w:p>
    <w:p w14:paraId="0B7B42C7" w14:textId="77777777" w:rsidR="00C50B91" w:rsidRDefault="00C50B91" w:rsidP="00C50B91">
      <w:pPr>
        <w:autoSpaceDE w:val="0"/>
        <w:autoSpaceDN w:val="0"/>
        <w:adjustRightInd w:val="0"/>
        <w:jc w:val="center"/>
        <w:rPr>
          <w:rFonts w:ascii="CIDFont+F2" w:hAnsi="CIDFont+F2" w:cs="CIDFont+F2"/>
        </w:rPr>
      </w:pPr>
      <w:r>
        <w:rPr>
          <w:rFonts w:ascii="CIDFont+F2" w:hAnsi="CIDFont+F2" w:cs="CIDFont+F2"/>
        </w:rPr>
        <w:t>x = math.sqrt(16)</w:t>
      </w:r>
    </w:p>
    <w:p w14:paraId="12BD8B9C" w14:textId="77777777" w:rsidR="00C50B91" w:rsidRDefault="00C50B91" w:rsidP="00C50B91">
      <w:pPr>
        <w:autoSpaceDE w:val="0"/>
        <w:autoSpaceDN w:val="0"/>
        <w:adjustRightInd w:val="0"/>
        <w:jc w:val="center"/>
        <w:rPr>
          <w:rFonts w:ascii="CIDFont+F2" w:hAnsi="CIDFont+F2" w:cs="CIDFont+F2"/>
        </w:rPr>
      </w:pPr>
      <w:r>
        <w:rPr>
          <w:rFonts w:ascii="CIDFont+F2" w:hAnsi="CIDFont+F2" w:cs="CIDFont+F2"/>
        </w:rPr>
        <w:t>print(x)</w:t>
      </w:r>
    </w:p>
    <w:p w14:paraId="5319AC4F" w14:textId="368B1A79" w:rsidR="00C50B91" w:rsidRDefault="00C50B91" w:rsidP="00C50B91">
      <w:pPr>
        <w:autoSpaceDE w:val="0"/>
        <w:autoSpaceDN w:val="0"/>
        <w:adjustRightInd w:val="0"/>
        <w:jc w:val="center"/>
        <w:rPr>
          <w:rFonts w:ascii="CIDFont+F2" w:hAnsi="CIDFont+F2" w:cs="CIDFont+F2"/>
        </w:rPr>
      </w:pPr>
      <w:r>
        <w:rPr>
          <w:rFonts w:ascii="CIDFont+F2" w:hAnsi="CIDFont+F2" w:cs="CIDFont+F2"/>
        </w:rPr>
        <w:t>This will output 4.0, which is the square root of 16.</w:t>
      </w:r>
    </w:p>
    <w:p w14:paraId="11836BED" w14:textId="2B4F25AF" w:rsidR="00C50B91" w:rsidRDefault="00C50B91" w:rsidP="00C50B91">
      <w:pPr>
        <w:autoSpaceDE w:val="0"/>
        <w:autoSpaceDN w:val="0"/>
        <w:adjustRightInd w:val="0"/>
        <w:rPr>
          <w:rFonts w:ascii="CIDFont+F2" w:hAnsi="CIDFont+F2" w:cs="CIDFont+F2"/>
        </w:rPr>
      </w:pPr>
      <w:r>
        <w:rPr>
          <w:rFonts w:ascii="CIDFont+F2" w:hAnsi="CIDFont+F2" w:cs="CIDFont+F2"/>
        </w:rPr>
        <w:t>It's also possible to import specific definitions from a module</w:t>
      </w:r>
      <w:r>
        <w:rPr>
          <w:rFonts w:ascii="CIDFont+F2" w:hAnsi="CIDFont+F2" w:cs="CIDFont+F2"/>
        </w:rPr>
        <w:t>.</w:t>
      </w:r>
    </w:p>
    <w:p w14:paraId="16657E59" w14:textId="77777777" w:rsidR="00437414" w:rsidRDefault="00437414" w:rsidP="00C50B91">
      <w:pPr>
        <w:autoSpaceDE w:val="0"/>
        <w:autoSpaceDN w:val="0"/>
        <w:adjustRightInd w:val="0"/>
        <w:rPr>
          <w:rFonts w:ascii="CIDFont+F2" w:hAnsi="CIDFont+F2" w:cs="CIDFont+F2"/>
        </w:rPr>
      </w:pPr>
    </w:p>
    <w:p w14:paraId="275152A3" w14:textId="77777777" w:rsidR="00437414" w:rsidRDefault="00437414" w:rsidP="00437414">
      <w:pPr>
        <w:autoSpaceDE w:val="0"/>
        <w:autoSpaceDN w:val="0"/>
        <w:adjustRightInd w:val="0"/>
        <w:jc w:val="center"/>
        <w:rPr>
          <w:rFonts w:ascii="CIDFont+F2" w:hAnsi="CIDFont+F2" w:cs="CIDFont+F2"/>
        </w:rPr>
      </w:pPr>
      <w:r>
        <w:rPr>
          <w:rFonts w:ascii="CIDFont+F2" w:hAnsi="CIDFont+F2" w:cs="CIDFont+F2"/>
        </w:rPr>
        <w:t>from math import sqrt</w:t>
      </w:r>
    </w:p>
    <w:p w14:paraId="75DC07C3" w14:textId="77777777" w:rsidR="00437414" w:rsidRDefault="00437414" w:rsidP="00437414">
      <w:pPr>
        <w:autoSpaceDE w:val="0"/>
        <w:autoSpaceDN w:val="0"/>
        <w:adjustRightInd w:val="0"/>
        <w:jc w:val="center"/>
        <w:rPr>
          <w:rFonts w:ascii="CIDFont+F2" w:hAnsi="CIDFont+F2" w:cs="CIDFont+F2"/>
        </w:rPr>
      </w:pPr>
      <w:r>
        <w:rPr>
          <w:rFonts w:ascii="CIDFont+F2" w:hAnsi="CIDFont+F2" w:cs="CIDFont+F2"/>
        </w:rPr>
        <w:t>x = sqrt(16)</w:t>
      </w:r>
    </w:p>
    <w:p w14:paraId="4E9B1473" w14:textId="4EACD2A8" w:rsidR="00437414" w:rsidRDefault="00437414" w:rsidP="00437414">
      <w:pPr>
        <w:autoSpaceDE w:val="0"/>
        <w:autoSpaceDN w:val="0"/>
        <w:adjustRightInd w:val="0"/>
        <w:jc w:val="center"/>
        <w:rPr>
          <w:rFonts w:ascii="CIDFont+F2" w:hAnsi="CIDFont+F2" w:cs="CIDFont+F2"/>
        </w:rPr>
      </w:pPr>
      <w:r>
        <w:rPr>
          <w:rFonts w:ascii="CIDFont+F2" w:hAnsi="CIDFont+F2" w:cs="CIDFont+F2"/>
        </w:rPr>
        <w:t>print(x)</w:t>
      </w:r>
    </w:p>
    <w:p w14:paraId="571A44F5" w14:textId="3C83223E" w:rsidR="00437414" w:rsidRDefault="00437414" w:rsidP="00437414">
      <w:pPr>
        <w:autoSpaceDE w:val="0"/>
        <w:autoSpaceDN w:val="0"/>
        <w:adjustRightInd w:val="0"/>
        <w:rPr>
          <w:rFonts w:ascii="CIDFont+F2" w:hAnsi="CIDFont+F2" w:cs="CIDFont+F2"/>
        </w:rPr>
      </w:pPr>
      <w:r>
        <w:rPr>
          <w:rFonts w:ascii="CIDFont+F2" w:hAnsi="CIDFont+F2" w:cs="CIDFont+F2"/>
        </w:rPr>
        <w:t>It is also possible to give a module an alias name with the as keyword</w:t>
      </w:r>
      <w:r>
        <w:rPr>
          <w:rFonts w:ascii="CIDFont+F2" w:hAnsi="CIDFont+F2" w:cs="CIDFont+F2"/>
        </w:rPr>
        <w:t>.</w:t>
      </w:r>
    </w:p>
    <w:p w14:paraId="0DC57B25" w14:textId="77777777" w:rsidR="00437414" w:rsidRDefault="00437414" w:rsidP="00437414">
      <w:pPr>
        <w:autoSpaceDE w:val="0"/>
        <w:autoSpaceDN w:val="0"/>
        <w:adjustRightInd w:val="0"/>
        <w:rPr>
          <w:rFonts w:ascii="CIDFont+F2" w:hAnsi="CIDFont+F2" w:cs="CIDFont+F2"/>
        </w:rPr>
      </w:pPr>
    </w:p>
    <w:p w14:paraId="256D1E31" w14:textId="77777777" w:rsidR="00437414" w:rsidRDefault="00437414" w:rsidP="00437414">
      <w:pPr>
        <w:autoSpaceDE w:val="0"/>
        <w:autoSpaceDN w:val="0"/>
        <w:adjustRightInd w:val="0"/>
        <w:jc w:val="center"/>
        <w:rPr>
          <w:rFonts w:ascii="CIDFont+F2" w:hAnsi="CIDFont+F2" w:cs="CIDFont+F2"/>
        </w:rPr>
      </w:pPr>
      <w:r>
        <w:rPr>
          <w:rFonts w:ascii="CIDFont+F2" w:hAnsi="CIDFont+F2" w:cs="CIDFont+F2"/>
        </w:rPr>
        <w:t>import numpy as np</w:t>
      </w:r>
    </w:p>
    <w:p w14:paraId="4CFD28E1" w14:textId="77777777" w:rsidR="00437414" w:rsidRDefault="00437414" w:rsidP="00437414">
      <w:pPr>
        <w:tabs>
          <w:tab w:val="left" w:pos="6405"/>
        </w:tabs>
        <w:autoSpaceDE w:val="0"/>
        <w:autoSpaceDN w:val="0"/>
        <w:adjustRightInd w:val="0"/>
        <w:rPr>
          <w:rFonts w:ascii="CIDFont+F2" w:hAnsi="CIDFont+F2" w:cs="CIDFont+F2"/>
        </w:rPr>
      </w:pPr>
      <w:r>
        <w:rPr>
          <w:rFonts w:ascii="CIDFont+F2" w:hAnsi="CIDFont+F2" w:cs="CIDFont+F2"/>
        </w:rPr>
        <w:t>This will import the numpy module and give it the alias name np.</w:t>
      </w:r>
    </w:p>
    <w:p w14:paraId="484D3033" w14:textId="55E85476" w:rsidR="00437414" w:rsidRDefault="00437414" w:rsidP="00437414">
      <w:pPr>
        <w:tabs>
          <w:tab w:val="left" w:pos="6405"/>
        </w:tabs>
        <w:autoSpaceDE w:val="0"/>
        <w:autoSpaceDN w:val="0"/>
        <w:adjustRightInd w:val="0"/>
        <w:rPr>
          <w:rFonts w:ascii="CIDFont+F2" w:hAnsi="CIDFont+F2" w:cs="CIDFont+F2"/>
        </w:rPr>
      </w:pPr>
      <w:r>
        <w:rPr>
          <w:rFonts w:ascii="CIDFont+F2" w:hAnsi="CIDFont+F2" w:cs="CIDFont+F2"/>
        </w:rPr>
        <w:tab/>
      </w:r>
    </w:p>
    <w:p w14:paraId="5A96E2D9" w14:textId="089CA2B4" w:rsidR="00437414" w:rsidRDefault="00437414" w:rsidP="00437414">
      <w:pPr>
        <w:tabs>
          <w:tab w:val="left" w:pos="6405"/>
        </w:tabs>
        <w:autoSpaceDE w:val="0"/>
        <w:autoSpaceDN w:val="0"/>
        <w:adjustRightInd w:val="0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There are </w:t>
      </w:r>
      <w:r w:rsidRPr="00437414">
        <w:rPr>
          <w:rFonts w:ascii="CIDFont+F2" w:hAnsi="CIDFont+F2" w:cs="CIDFont+F2"/>
          <w:b/>
          <w:bCs/>
        </w:rPr>
        <w:t>two type</w:t>
      </w:r>
      <w:r>
        <w:rPr>
          <w:rFonts w:ascii="CIDFont+F2" w:hAnsi="CIDFont+F2" w:cs="CIDFont+F2"/>
        </w:rPr>
        <w:t xml:space="preserve"> of modules in python.</w:t>
      </w:r>
    </w:p>
    <w:p w14:paraId="7C1A8DAE" w14:textId="4B14C293" w:rsidR="00437414" w:rsidRPr="00437414" w:rsidRDefault="00437414" w:rsidP="00437414">
      <w:pPr>
        <w:pStyle w:val="ListParagraph"/>
        <w:numPr>
          <w:ilvl w:val="0"/>
          <w:numId w:val="24"/>
        </w:numPr>
        <w:tabs>
          <w:tab w:val="left" w:pos="6405"/>
        </w:tabs>
        <w:autoSpaceDE w:val="0"/>
        <w:autoSpaceDN w:val="0"/>
        <w:adjustRightInd w:val="0"/>
        <w:rPr>
          <w:rFonts w:ascii="CIDFont+F2" w:hAnsi="CIDFont+F2" w:cs="CIDFont+F2"/>
        </w:rPr>
      </w:pPr>
      <w:r w:rsidRPr="00437414">
        <w:rPr>
          <w:rFonts w:ascii="CIDFont+F2" w:hAnsi="CIDFont+F2" w:cs="CIDFont+F2"/>
        </w:rPr>
        <w:t>Build in modules</w:t>
      </w:r>
    </w:p>
    <w:p w14:paraId="672DE964" w14:textId="1C842AF6" w:rsidR="00437414" w:rsidRDefault="00437414" w:rsidP="00437414">
      <w:pPr>
        <w:pStyle w:val="ListParagraph"/>
        <w:numPr>
          <w:ilvl w:val="0"/>
          <w:numId w:val="24"/>
        </w:numPr>
        <w:tabs>
          <w:tab w:val="left" w:pos="6405"/>
        </w:tabs>
        <w:autoSpaceDE w:val="0"/>
        <w:autoSpaceDN w:val="0"/>
        <w:adjustRightInd w:val="0"/>
        <w:rPr>
          <w:rFonts w:ascii="CIDFont+F2" w:hAnsi="CIDFont+F2" w:cs="CIDFont+F2"/>
        </w:rPr>
      </w:pPr>
      <w:r w:rsidRPr="00437414">
        <w:rPr>
          <w:rFonts w:ascii="CIDFont+F2" w:hAnsi="CIDFont+F2" w:cs="CIDFont+F2"/>
        </w:rPr>
        <w:t>External modules</w:t>
      </w:r>
    </w:p>
    <w:p w14:paraId="1570E354" w14:textId="69055A74" w:rsidR="00437414" w:rsidRDefault="00437414" w:rsidP="00437414">
      <w:pPr>
        <w:tabs>
          <w:tab w:val="left" w:pos="6405"/>
        </w:tabs>
        <w:autoSpaceDE w:val="0"/>
        <w:autoSpaceDN w:val="0"/>
        <w:adjustRightInd w:val="0"/>
        <w:rPr>
          <w:rFonts w:ascii="CIDFont+F1" w:hAnsi="CIDFont+F1" w:cs="CIDFont+F1"/>
          <w:b/>
          <w:bCs/>
          <w:sz w:val="28"/>
          <w:szCs w:val="28"/>
        </w:rPr>
      </w:pPr>
      <w:r w:rsidRPr="00437414">
        <w:rPr>
          <w:rFonts w:ascii="CIDFont+F1" w:hAnsi="CIDFont+F1" w:cs="CIDFont+F1"/>
          <w:b/>
          <w:bCs/>
          <w:sz w:val="28"/>
          <w:szCs w:val="28"/>
        </w:rPr>
        <w:t>Comments in Python:</w:t>
      </w:r>
    </w:p>
    <w:p w14:paraId="3EAC5311" w14:textId="77777777" w:rsidR="00437414" w:rsidRDefault="00437414" w:rsidP="00437414">
      <w:pPr>
        <w:autoSpaceDE w:val="0"/>
        <w:autoSpaceDN w:val="0"/>
        <w:adjustRightInd w:val="0"/>
        <w:rPr>
          <w:rFonts w:ascii="CIDFont+F2" w:hAnsi="CIDFont+F2" w:cs="CIDFont+F2"/>
        </w:rPr>
      </w:pPr>
      <w:r>
        <w:rPr>
          <w:rFonts w:ascii="CIDFont+F2" w:hAnsi="CIDFont+F2" w:cs="CIDFont+F2"/>
        </w:rPr>
        <w:t>In Python, comments are used to explain and document code. Comments are ignored by the interpreter</w:t>
      </w:r>
    </w:p>
    <w:p w14:paraId="0D6C0057" w14:textId="2904D977" w:rsidR="00437414" w:rsidRDefault="00437414" w:rsidP="00437414">
      <w:pPr>
        <w:tabs>
          <w:tab w:val="left" w:pos="6405"/>
        </w:tabs>
        <w:autoSpaceDE w:val="0"/>
        <w:autoSpaceDN w:val="0"/>
        <w:adjustRightInd w:val="0"/>
        <w:rPr>
          <w:rFonts w:ascii="CIDFont+F2" w:hAnsi="CIDFont+F2" w:cs="CIDFont+F2"/>
        </w:rPr>
      </w:pPr>
      <w:r>
        <w:rPr>
          <w:rFonts w:ascii="CIDFont+F2" w:hAnsi="CIDFont+F2" w:cs="CIDFont+F2"/>
        </w:rPr>
        <w:t>and are not executed as part of the program. They are used to add additional information to the code</w:t>
      </w:r>
      <w:r>
        <w:rPr>
          <w:rFonts w:ascii="CIDFont+F2" w:hAnsi="CIDFont+F2" w:cs="CIDFont+F2"/>
        </w:rPr>
        <w:t>.</w:t>
      </w:r>
    </w:p>
    <w:p w14:paraId="3A17839F" w14:textId="77777777" w:rsidR="00437414" w:rsidRDefault="00437414" w:rsidP="00437414">
      <w:pPr>
        <w:tabs>
          <w:tab w:val="left" w:pos="6405"/>
        </w:tabs>
        <w:autoSpaceDE w:val="0"/>
        <w:autoSpaceDN w:val="0"/>
        <w:adjustRightInd w:val="0"/>
        <w:rPr>
          <w:rFonts w:ascii="CIDFont+F2" w:hAnsi="CIDFont+F2" w:cs="CIDFont+F2"/>
        </w:rPr>
      </w:pPr>
    </w:p>
    <w:p w14:paraId="2784B447" w14:textId="332138FD" w:rsidR="00437414" w:rsidRPr="00437414" w:rsidRDefault="00437414" w:rsidP="00437414">
      <w:pPr>
        <w:autoSpaceDE w:val="0"/>
        <w:autoSpaceDN w:val="0"/>
        <w:adjustRightInd w:val="0"/>
        <w:rPr>
          <w:rFonts w:ascii="CIDFont+F1" w:hAnsi="CIDFont+F1" w:cs="CIDFont+F1"/>
          <w:b/>
          <w:bCs/>
          <w:sz w:val="24"/>
          <w:szCs w:val="24"/>
        </w:rPr>
      </w:pPr>
      <w:r w:rsidRPr="00437414">
        <w:rPr>
          <w:rFonts w:ascii="CIDFont+F1" w:hAnsi="CIDFont+F1" w:cs="CIDFont+F1"/>
          <w:b/>
          <w:bCs/>
          <w:sz w:val="24"/>
          <w:szCs w:val="24"/>
        </w:rPr>
        <w:t>There are two ways to write comments in Python:</w:t>
      </w:r>
    </w:p>
    <w:p w14:paraId="6D452925" w14:textId="77777777" w:rsidR="00437414" w:rsidRDefault="00437414" w:rsidP="00437414">
      <w:pPr>
        <w:autoSpaceDE w:val="0"/>
        <w:autoSpaceDN w:val="0"/>
        <w:adjustRightInd w:val="0"/>
        <w:rPr>
          <w:rFonts w:ascii="CIDFont+F2" w:hAnsi="CIDFont+F2" w:cs="CIDFont+F2"/>
        </w:rPr>
      </w:pPr>
      <w:r w:rsidRPr="00437414">
        <w:rPr>
          <w:rFonts w:ascii="CIDFont+F2" w:hAnsi="CIDFont+F2" w:cs="CIDFont+F2"/>
          <w:b/>
          <w:bCs/>
        </w:rPr>
        <w:t>Single-line comments</w:t>
      </w:r>
      <w:r>
        <w:rPr>
          <w:rFonts w:ascii="CIDFont+F2" w:hAnsi="CIDFont+F2" w:cs="CIDFont+F2"/>
        </w:rPr>
        <w:t xml:space="preserve"> start with a # symbol and continue to the end of the line. They are used for short,</w:t>
      </w:r>
    </w:p>
    <w:p w14:paraId="114850E1" w14:textId="77777777" w:rsidR="00437414" w:rsidRDefault="00437414" w:rsidP="00437414">
      <w:pPr>
        <w:autoSpaceDE w:val="0"/>
        <w:autoSpaceDN w:val="0"/>
        <w:adjustRightInd w:val="0"/>
        <w:rPr>
          <w:rFonts w:ascii="CIDFont+F2" w:hAnsi="CIDFont+F2" w:cs="CIDFont+F2"/>
        </w:rPr>
      </w:pPr>
      <w:r>
        <w:rPr>
          <w:rFonts w:ascii="CIDFont+F2" w:hAnsi="CIDFont+F2" w:cs="CIDFont+F2"/>
        </w:rPr>
        <w:t>one-line explanations:</w:t>
      </w:r>
    </w:p>
    <w:p w14:paraId="1E537286" w14:textId="77777777" w:rsidR="00437414" w:rsidRDefault="00437414" w:rsidP="00437414">
      <w:pPr>
        <w:autoSpaceDE w:val="0"/>
        <w:autoSpaceDN w:val="0"/>
        <w:adjustRightInd w:val="0"/>
        <w:jc w:val="center"/>
        <w:rPr>
          <w:rFonts w:ascii="CIDFont+F2" w:hAnsi="CIDFont+F2" w:cs="CIDFont+F2"/>
        </w:rPr>
      </w:pPr>
      <w:r>
        <w:rPr>
          <w:rFonts w:ascii="CIDFont+F2" w:hAnsi="CIDFont+F2" w:cs="CIDFont+F2"/>
        </w:rPr>
        <w:t># This is a single-line comment</w:t>
      </w:r>
    </w:p>
    <w:p w14:paraId="025D4DA8" w14:textId="77777777" w:rsidR="00437414" w:rsidRDefault="00437414" w:rsidP="00437414">
      <w:pPr>
        <w:autoSpaceDE w:val="0"/>
        <w:autoSpaceDN w:val="0"/>
        <w:adjustRightInd w:val="0"/>
        <w:jc w:val="center"/>
        <w:rPr>
          <w:rFonts w:ascii="CIDFont+F2" w:hAnsi="CIDFont+F2" w:cs="CIDFont+F2"/>
        </w:rPr>
      </w:pPr>
      <w:r>
        <w:rPr>
          <w:rFonts w:ascii="CIDFont+F2" w:hAnsi="CIDFont+F2" w:cs="CIDFont+F2"/>
        </w:rPr>
        <w:t>x = 5 # This is also a single-line comment</w:t>
      </w:r>
    </w:p>
    <w:p w14:paraId="5078EABD" w14:textId="77777777" w:rsidR="00437414" w:rsidRDefault="00437414" w:rsidP="00437414">
      <w:pPr>
        <w:autoSpaceDE w:val="0"/>
        <w:autoSpaceDN w:val="0"/>
        <w:adjustRightInd w:val="0"/>
        <w:rPr>
          <w:rFonts w:ascii="CIDFont+F2" w:hAnsi="CIDFont+F2" w:cs="CIDFont+F2"/>
        </w:rPr>
      </w:pPr>
      <w:r w:rsidRPr="00437414">
        <w:rPr>
          <w:rFonts w:ascii="CIDFont+F2" w:hAnsi="CIDFont+F2" w:cs="CIDFont+F2"/>
          <w:b/>
          <w:bCs/>
        </w:rPr>
        <w:t>Multi-line comments</w:t>
      </w:r>
      <w:r>
        <w:rPr>
          <w:rFonts w:ascii="CIDFont+F2" w:hAnsi="CIDFont+F2" w:cs="CIDFont+F2"/>
        </w:rPr>
        <w:t>, also known as documentation strings, start and end with triple quotes (either</w:t>
      </w:r>
    </w:p>
    <w:p w14:paraId="0410D5FA" w14:textId="064DECF3" w:rsidR="00437414" w:rsidRDefault="00437414" w:rsidP="00437414">
      <w:pPr>
        <w:tabs>
          <w:tab w:val="left" w:pos="6405"/>
        </w:tabs>
        <w:autoSpaceDE w:val="0"/>
        <w:autoSpaceDN w:val="0"/>
        <w:adjustRightInd w:val="0"/>
        <w:rPr>
          <w:rFonts w:ascii="CIDFont+F2" w:hAnsi="CIDFont+F2" w:cs="CIDFont+F2"/>
        </w:rPr>
      </w:pPr>
      <w:r>
        <w:rPr>
          <w:rFonts w:ascii="CIDFont+F2" w:hAnsi="CIDFont+F2" w:cs="CIDFont+F2"/>
        </w:rPr>
        <w:t>single or double) """</w:t>
      </w:r>
      <w:r>
        <w:rPr>
          <w:rFonts w:ascii="CIDFont+F2" w:hAnsi="CIDFont+F2" w:cs="CIDFont+F2"/>
        </w:rPr>
        <w:t xml:space="preserve">. </w:t>
      </w:r>
    </w:p>
    <w:p w14:paraId="782AC6C5" w14:textId="77777777" w:rsidR="00437414" w:rsidRDefault="00437414" w:rsidP="00437414">
      <w:pPr>
        <w:autoSpaceDE w:val="0"/>
        <w:autoSpaceDN w:val="0"/>
        <w:adjustRightInd w:val="0"/>
        <w:jc w:val="center"/>
        <w:rPr>
          <w:rFonts w:ascii="CIDFont+F2" w:hAnsi="CIDFont+F2" w:cs="CIDFont+F2"/>
        </w:rPr>
      </w:pPr>
      <w:r>
        <w:rPr>
          <w:rFonts w:ascii="CIDFont+F2" w:hAnsi="CIDFont+F2" w:cs="CIDFont+F2"/>
        </w:rPr>
        <w:t>"""</w:t>
      </w:r>
    </w:p>
    <w:p w14:paraId="1C185F8A" w14:textId="77777777" w:rsidR="00437414" w:rsidRDefault="00437414" w:rsidP="00437414">
      <w:pPr>
        <w:autoSpaceDE w:val="0"/>
        <w:autoSpaceDN w:val="0"/>
        <w:adjustRightInd w:val="0"/>
        <w:jc w:val="center"/>
        <w:rPr>
          <w:rFonts w:ascii="CIDFont+F2" w:hAnsi="CIDFont+F2" w:cs="CIDFont+F2"/>
        </w:rPr>
      </w:pPr>
      <w:r>
        <w:rPr>
          <w:rFonts w:ascii="CIDFont+F2" w:hAnsi="CIDFont+F2" w:cs="CIDFont+F2"/>
        </w:rPr>
        <w:t>This is a</w:t>
      </w:r>
    </w:p>
    <w:p w14:paraId="6E16013B" w14:textId="77777777" w:rsidR="00437414" w:rsidRDefault="00437414" w:rsidP="00437414">
      <w:pPr>
        <w:autoSpaceDE w:val="0"/>
        <w:autoSpaceDN w:val="0"/>
        <w:adjustRightInd w:val="0"/>
        <w:jc w:val="center"/>
        <w:rPr>
          <w:rFonts w:ascii="CIDFont+F2" w:hAnsi="CIDFont+F2" w:cs="CIDFont+F2"/>
        </w:rPr>
      </w:pPr>
      <w:r>
        <w:rPr>
          <w:rFonts w:ascii="CIDFont+F2" w:hAnsi="CIDFont+F2" w:cs="CIDFont+F2"/>
        </w:rPr>
        <w:t>multi-line</w:t>
      </w:r>
    </w:p>
    <w:p w14:paraId="5D3A14F1" w14:textId="77777777" w:rsidR="00437414" w:rsidRDefault="00437414" w:rsidP="00437414">
      <w:pPr>
        <w:autoSpaceDE w:val="0"/>
        <w:autoSpaceDN w:val="0"/>
        <w:adjustRightInd w:val="0"/>
        <w:jc w:val="center"/>
        <w:rPr>
          <w:rFonts w:ascii="CIDFont+F2" w:hAnsi="CIDFont+F2" w:cs="CIDFont+F2"/>
        </w:rPr>
      </w:pPr>
      <w:r>
        <w:rPr>
          <w:rFonts w:ascii="CIDFont+F2" w:hAnsi="CIDFont+F2" w:cs="CIDFont+F2"/>
        </w:rPr>
        <w:t>comment</w:t>
      </w:r>
    </w:p>
    <w:p w14:paraId="7687ED3B" w14:textId="3A1FA5BD" w:rsidR="00437414" w:rsidRDefault="00437414" w:rsidP="00437414">
      <w:pPr>
        <w:tabs>
          <w:tab w:val="left" w:pos="6405"/>
        </w:tabs>
        <w:autoSpaceDE w:val="0"/>
        <w:autoSpaceDN w:val="0"/>
        <w:adjustRightInd w:val="0"/>
        <w:jc w:val="center"/>
        <w:rPr>
          <w:rFonts w:ascii="CIDFont+F2" w:hAnsi="CIDFont+F2" w:cs="CIDFont+F2"/>
        </w:rPr>
      </w:pPr>
      <w:r>
        <w:rPr>
          <w:rFonts w:ascii="CIDFont+F2" w:hAnsi="CIDFont+F2" w:cs="CIDFont+F2"/>
        </w:rPr>
        <w:t>"""</w:t>
      </w:r>
    </w:p>
    <w:p w14:paraId="6B262909" w14:textId="32013542" w:rsidR="00424FF0" w:rsidRDefault="00424FF0" w:rsidP="00437414">
      <w:pPr>
        <w:tabs>
          <w:tab w:val="left" w:pos="6405"/>
        </w:tabs>
        <w:autoSpaceDE w:val="0"/>
        <w:autoSpaceDN w:val="0"/>
        <w:adjustRightInd w:val="0"/>
        <w:jc w:val="center"/>
        <w:rPr>
          <w:rFonts w:ascii="CIDFont+F2" w:hAnsi="CIDFont+F2" w:cs="CIDFont+F2"/>
        </w:rPr>
      </w:pPr>
    </w:p>
    <w:p w14:paraId="7364E988" w14:textId="77777777" w:rsidR="00424FF0" w:rsidRPr="00437414" w:rsidRDefault="00424FF0" w:rsidP="00437414">
      <w:pPr>
        <w:tabs>
          <w:tab w:val="left" w:pos="6405"/>
        </w:tabs>
        <w:autoSpaceDE w:val="0"/>
        <w:autoSpaceDN w:val="0"/>
        <w:adjustRightInd w:val="0"/>
        <w:jc w:val="center"/>
        <w:rPr>
          <w:rFonts w:ascii="CIDFont+F2" w:hAnsi="CIDFont+F2" w:cs="CIDFont+F2"/>
          <w:sz w:val="24"/>
          <w:szCs w:val="24"/>
        </w:rPr>
      </w:pPr>
    </w:p>
    <w:p w14:paraId="6FCE0A3E" w14:textId="64063C2B" w:rsidR="00424FF0" w:rsidRDefault="00424FF0" w:rsidP="00424FF0">
      <w:pPr>
        <w:autoSpaceDE w:val="0"/>
        <w:autoSpaceDN w:val="0"/>
        <w:adjustRightInd w:val="0"/>
        <w:rPr>
          <w:rFonts w:ascii="CIDFont+F1" w:hAnsi="CIDFont+F1" w:cs="CIDFont+F1"/>
          <w:b/>
          <w:bCs/>
          <w:sz w:val="28"/>
          <w:szCs w:val="28"/>
        </w:rPr>
      </w:pPr>
      <w:r w:rsidRPr="00424FF0">
        <w:rPr>
          <w:rFonts w:ascii="CIDFont+F1" w:hAnsi="CIDFont+F1" w:cs="CIDFont+F1"/>
          <w:b/>
          <w:bCs/>
          <w:sz w:val="28"/>
          <w:szCs w:val="28"/>
        </w:rPr>
        <w:lastRenderedPageBreak/>
        <w:t>Pip in python</w:t>
      </w:r>
      <w:r>
        <w:rPr>
          <w:rFonts w:ascii="CIDFont+F1" w:hAnsi="CIDFont+F1" w:cs="CIDFont+F1"/>
          <w:b/>
          <w:bCs/>
          <w:sz w:val="28"/>
          <w:szCs w:val="28"/>
        </w:rPr>
        <w:t>:</w:t>
      </w:r>
    </w:p>
    <w:p w14:paraId="5E3F36A1" w14:textId="77777777" w:rsidR="00424FF0" w:rsidRPr="00424FF0" w:rsidRDefault="00424FF0" w:rsidP="00424FF0">
      <w:pPr>
        <w:autoSpaceDE w:val="0"/>
        <w:autoSpaceDN w:val="0"/>
        <w:adjustRightInd w:val="0"/>
        <w:rPr>
          <w:rFonts w:ascii="CIDFont+F1" w:hAnsi="CIDFont+F1" w:cs="CIDFont+F1"/>
          <w:b/>
          <w:bCs/>
          <w:sz w:val="28"/>
          <w:szCs w:val="28"/>
        </w:rPr>
      </w:pPr>
    </w:p>
    <w:p w14:paraId="4E6BDF77" w14:textId="77777777" w:rsidR="00424FF0" w:rsidRDefault="00424FF0" w:rsidP="00424FF0">
      <w:pPr>
        <w:autoSpaceDE w:val="0"/>
        <w:autoSpaceDN w:val="0"/>
        <w:adjustRightInd w:val="0"/>
        <w:rPr>
          <w:rFonts w:ascii="CIDFont+F2" w:hAnsi="CIDFont+F2" w:cs="CIDFont+F2"/>
        </w:rPr>
      </w:pPr>
      <w:r>
        <w:rPr>
          <w:rFonts w:ascii="CIDFont+F2" w:hAnsi="CIDFont+F2" w:cs="CIDFont+F2"/>
        </w:rPr>
        <w:t>Pip (package installer for python) is a package management system for Python that makes it easy to</w:t>
      </w:r>
    </w:p>
    <w:p w14:paraId="1B68A449" w14:textId="77777777" w:rsidR="00424FF0" w:rsidRDefault="00424FF0" w:rsidP="00424FF0">
      <w:pPr>
        <w:autoSpaceDE w:val="0"/>
        <w:autoSpaceDN w:val="0"/>
        <w:adjustRightInd w:val="0"/>
        <w:rPr>
          <w:rFonts w:ascii="CIDFont+F2" w:hAnsi="CIDFont+F2" w:cs="CIDFont+F2"/>
        </w:rPr>
      </w:pPr>
      <w:r>
        <w:rPr>
          <w:rFonts w:ascii="CIDFont+F2" w:hAnsi="CIDFont+F2" w:cs="CIDFont+F2"/>
        </w:rPr>
        <w:t>install and manage third-party libraries and modules. With pip, you can install, update, and remove</w:t>
      </w:r>
    </w:p>
    <w:p w14:paraId="3C81E7C6" w14:textId="18734602" w:rsidR="00437414" w:rsidRPr="00437414" w:rsidRDefault="00424FF0" w:rsidP="00424FF0">
      <w:pPr>
        <w:tabs>
          <w:tab w:val="left" w:pos="6405"/>
        </w:tabs>
        <w:autoSpaceDE w:val="0"/>
        <w:autoSpaceDN w:val="0"/>
        <w:adjustRightInd w:val="0"/>
        <w:rPr>
          <w:rFonts w:ascii="CIDFont+F2" w:hAnsi="CIDFont+F2" w:cs="CIDFont+F2"/>
        </w:rPr>
      </w:pPr>
      <w:r>
        <w:rPr>
          <w:rFonts w:ascii="CIDFont+F2" w:hAnsi="CIDFont+F2" w:cs="CIDFont+F2"/>
        </w:rPr>
        <w:t>packages with a simple command-line interface.</w:t>
      </w:r>
    </w:p>
    <w:p w14:paraId="4616339D" w14:textId="01600E55" w:rsidR="00C50B91" w:rsidRDefault="00C50B91" w:rsidP="00C50B91">
      <w:pPr>
        <w:autoSpaceDE w:val="0"/>
        <w:autoSpaceDN w:val="0"/>
        <w:adjustRightInd w:val="0"/>
        <w:jc w:val="center"/>
        <w:rPr>
          <w:rFonts w:ascii="CIDFont+F2" w:hAnsi="CIDFont+F2" w:cs="CIDFont+F2"/>
        </w:rPr>
      </w:pPr>
    </w:p>
    <w:p w14:paraId="58A086CC" w14:textId="77777777" w:rsidR="00424FF0" w:rsidRDefault="00424FF0" w:rsidP="00424FF0">
      <w:pPr>
        <w:autoSpaceDE w:val="0"/>
        <w:autoSpaceDN w:val="0"/>
        <w:adjustRightInd w:val="0"/>
        <w:jc w:val="center"/>
        <w:rPr>
          <w:rFonts w:ascii="CIDFont+F2" w:hAnsi="CIDFont+F2" w:cs="CIDFont+F2"/>
        </w:rPr>
      </w:pPr>
      <w:r>
        <w:rPr>
          <w:rFonts w:ascii="CIDFont+F2" w:hAnsi="CIDFont+F2" w:cs="CIDFont+F2"/>
        </w:rPr>
        <w:t>pip install requests</w:t>
      </w:r>
    </w:p>
    <w:p w14:paraId="2160323A" w14:textId="77777777" w:rsidR="00424FF0" w:rsidRDefault="00424FF0" w:rsidP="00424FF0">
      <w:pPr>
        <w:autoSpaceDE w:val="0"/>
        <w:autoSpaceDN w:val="0"/>
        <w:adjustRightInd w:val="0"/>
        <w:rPr>
          <w:rFonts w:ascii="CIDFont+F2" w:hAnsi="CIDFont+F2" w:cs="CIDFont+F2"/>
        </w:rPr>
      </w:pPr>
      <w:r>
        <w:rPr>
          <w:rFonts w:ascii="CIDFont+F2" w:hAnsi="CIDFont+F2" w:cs="CIDFont+F2"/>
        </w:rPr>
        <w:t>You can also specify a version number to install a specific version of a package:</w:t>
      </w:r>
    </w:p>
    <w:p w14:paraId="5D12732C" w14:textId="5E3E1CE4" w:rsidR="00424FF0" w:rsidRDefault="00424FF0" w:rsidP="00424FF0">
      <w:pPr>
        <w:autoSpaceDE w:val="0"/>
        <w:autoSpaceDN w:val="0"/>
        <w:adjustRightInd w:val="0"/>
        <w:jc w:val="center"/>
        <w:rPr>
          <w:rFonts w:ascii="CIDFont+F2" w:hAnsi="CIDFont+F2" w:cs="CIDFont+F2"/>
        </w:rPr>
      </w:pPr>
      <w:r>
        <w:rPr>
          <w:rFonts w:ascii="CIDFont+F2" w:hAnsi="CIDFont+F2" w:cs="CIDFont+F2"/>
        </w:rPr>
        <w:t>pip install requests==2.24.0</w:t>
      </w:r>
    </w:p>
    <w:p w14:paraId="073E267A" w14:textId="77777777" w:rsidR="00424FF0" w:rsidRPr="00424FF0" w:rsidRDefault="00424FF0" w:rsidP="00424FF0">
      <w:pPr>
        <w:autoSpaceDE w:val="0"/>
        <w:autoSpaceDN w:val="0"/>
        <w:adjustRightInd w:val="0"/>
        <w:rPr>
          <w:rFonts w:ascii="CIDFont+F2" w:hAnsi="CIDFont+F2" w:cs="CIDFont+F2"/>
          <w:b/>
          <w:bCs/>
        </w:rPr>
      </w:pPr>
      <w:r w:rsidRPr="00424FF0">
        <w:rPr>
          <w:rFonts w:ascii="CIDFont+F2" w:hAnsi="CIDFont+F2" w:cs="CIDFont+F2"/>
          <w:b/>
          <w:bCs/>
        </w:rPr>
        <w:t>To update a package</w:t>
      </w:r>
      <w:r w:rsidRPr="00424FF0">
        <w:rPr>
          <w:rFonts w:ascii="CIDFont+F2" w:hAnsi="CIDFont+F2" w:cs="CIDFont+F2"/>
          <w:b/>
          <w:bCs/>
        </w:rPr>
        <w:t xml:space="preserve"> </w:t>
      </w:r>
    </w:p>
    <w:p w14:paraId="3B71DF0E" w14:textId="77777777" w:rsidR="00424FF0" w:rsidRDefault="00424FF0" w:rsidP="00424FF0">
      <w:pPr>
        <w:autoSpaceDE w:val="0"/>
        <w:autoSpaceDN w:val="0"/>
        <w:adjustRightInd w:val="0"/>
        <w:jc w:val="center"/>
        <w:rPr>
          <w:rFonts w:ascii="CIDFont+F2" w:hAnsi="CIDFont+F2" w:cs="CIDFont+F2"/>
        </w:rPr>
      </w:pPr>
      <w:r>
        <w:rPr>
          <w:rFonts w:ascii="CIDFont+F2" w:hAnsi="CIDFont+F2" w:cs="CIDFont+F2"/>
        </w:rPr>
        <w:t>pip install --upgrade requests</w:t>
      </w:r>
    </w:p>
    <w:p w14:paraId="1A86E12C" w14:textId="401DF5E7" w:rsidR="00424FF0" w:rsidRPr="00424FF0" w:rsidRDefault="00424FF0" w:rsidP="00424FF0">
      <w:pPr>
        <w:autoSpaceDE w:val="0"/>
        <w:autoSpaceDN w:val="0"/>
        <w:adjustRightInd w:val="0"/>
        <w:rPr>
          <w:rFonts w:ascii="CIDFont+F2" w:hAnsi="CIDFont+F2" w:cs="CIDFont+F2"/>
          <w:b/>
          <w:bCs/>
        </w:rPr>
      </w:pPr>
      <w:r w:rsidRPr="00424FF0">
        <w:rPr>
          <w:rFonts w:ascii="CIDFont+F2" w:hAnsi="CIDFont+F2" w:cs="CIDFont+F2"/>
          <w:b/>
          <w:bCs/>
        </w:rPr>
        <w:t>To remove a package</w:t>
      </w:r>
    </w:p>
    <w:p w14:paraId="43791A98" w14:textId="586F6F51" w:rsidR="00424FF0" w:rsidRDefault="00424FF0" w:rsidP="00424FF0">
      <w:pPr>
        <w:autoSpaceDE w:val="0"/>
        <w:autoSpaceDN w:val="0"/>
        <w:adjustRightInd w:val="0"/>
        <w:jc w:val="center"/>
        <w:rPr>
          <w:rFonts w:ascii="CIDFont+F2" w:hAnsi="CIDFont+F2" w:cs="CIDFont+F2"/>
        </w:rPr>
      </w:pPr>
      <w:r>
        <w:rPr>
          <w:rFonts w:ascii="CIDFont+F2" w:hAnsi="CIDFont+F2" w:cs="CIDFont+F2"/>
        </w:rPr>
        <w:t>pip uninstall requests</w:t>
      </w:r>
    </w:p>
    <w:p w14:paraId="460E4C72" w14:textId="77777777" w:rsidR="00424FF0" w:rsidRDefault="00424FF0" w:rsidP="00424FF0">
      <w:pPr>
        <w:autoSpaceDE w:val="0"/>
        <w:autoSpaceDN w:val="0"/>
        <w:adjustRightInd w:val="0"/>
        <w:jc w:val="center"/>
        <w:rPr>
          <w:rFonts w:ascii="CIDFont+F2" w:hAnsi="CIDFont+F2" w:cs="CIDFont+F2"/>
        </w:rPr>
      </w:pPr>
    </w:p>
    <w:p w14:paraId="17FE093F" w14:textId="77777777" w:rsidR="00424FF0" w:rsidRDefault="00424FF0" w:rsidP="00424FF0">
      <w:pPr>
        <w:autoSpaceDE w:val="0"/>
        <w:autoSpaceDN w:val="0"/>
        <w:adjustRightInd w:val="0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Pip also allows you to create a requirement file to save the </w:t>
      </w:r>
      <w:r w:rsidRPr="006602A1">
        <w:rPr>
          <w:rFonts w:ascii="CIDFont+F2" w:hAnsi="CIDFont+F2" w:cs="CIDFont+F2"/>
          <w:b/>
          <w:bCs/>
        </w:rPr>
        <w:t>dependencies</w:t>
      </w:r>
      <w:r>
        <w:rPr>
          <w:rFonts w:ascii="CIDFont+F2" w:hAnsi="CIDFont+F2" w:cs="CIDFont+F2"/>
        </w:rPr>
        <w:t xml:space="preserve"> of your project. You can create</w:t>
      </w:r>
    </w:p>
    <w:p w14:paraId="07B56911" w14:textId="77777777" w:rsidR="00424FF0" w:rsidRDefault="00424FF0" w:rsidP="00424FF0">
      <w:pPr>
        <w:autoSpaceDE w:val="0"/>
        <w:autoSpaceDN w:val="0"/>
        <w:adjustRightInd w:val="0"/>
        <w:rPr>
          <w:rFonts w:ascii="CIDFont+F2" w:hAnsi="CIDFont+F2" w:cs="CIDFont+F2"/>
        </w:rPr>
      </w:pPr>
      <w:r>
        <w:rPr>
          <w:rFonts w:ascii="CIDFont+F2" w:hAnsi="CIDFont+F2" w:cs="CIDFont+F2"/>
        </w:rPr>
        <w:t>it by running pip freeze &gt; requirements.txt and then you can use this file to install all the packages in an</w:t>
      </w:r>
    </w:p>
    <w:p w14:paraId="0FE73039" w14:textId="558C66F9" w:rsidR="00424FF0" w:rsidRPr="00C50B91" w:rsidRDefault="00424FF0" w:rsidP="00424FF0">
      <w:pPr>
        <w:autoSpaceDE w:val="0"/>
        <w:autoSpaceDN w:val="0"/>
        <w:adjustRightInd w:val="0"/>
        <w:rPr>
          <w:rFonts w:ascii="CIDFont+F2" w:hAnsi="CIDFont+F2" w:cs="CIDFont+F2"/>
        </w:rPr>
      </w:pPr>
      <w:r>
        <w:rPr>
          <w:rFonts w:ascii="CIDFont+F2" w:hAnsi="CIDFont+F2" w:cs="CIDFont+F2"/>
        </w:rPr>
        <w:t>environment by running pip install -r requirements.txt.</w:t>
      </w:r>
    </w:p>
    <w:tbl>
      <w:tblPr>
        <w:tblW w:w="114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332"/>
      </w:tblGrid>
      <w:tr w:rsidR="005A725A" w:rsidRPr="005A725A" w14:paraId="0F57C63B" w14:textId="77777777" w:rsidTr="005A725A">
        <w:tc>
          <w:tcPr>
            <w:tcW w:w="8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B73E6" w14:textId="77777777" w:rsidR="005A725A" w:rsidRPr="005A725A" w:rsidRDefault="005A725A" w:rsidP="005A72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A0969" w14:textId="4756EDA3" w:rsidR="005A725A" w:rsidRPr="005A725A" w:rsidRDefault="005A725A" w:rsidP="005A72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14:paraId="5D9D07FB" w14:textId="4D4255FC" w:rsidR="005A725A" w:rsidRDefault="005A725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2DAAE98" w14:textId="733DCC7A" w:rsidR="00A13FD0" w:rsidRPr="00A13FD0" w:rsidRDefault="00A13FD0" w:rsidP="00A13FD0">
      <w:pPr>
        <w:rPr>
          <w:b/>
          <w:bCs/>
          <w:sz w:val="28"/>
          <w:szCs w:val="28"/>
        </w:rPr>
      </w:pPr>
      <w:r w:rsidRPr="00A13FD0">
        <w:rPr>
          <w:b/>
          <w:bCs/>
          <w:sz w:val="28"/>
          <w:szCs w:val="28"/>
        </w:rPr>
        <w:t>variables in python</w:t>
      </w:r>
      <w:r>
        <w:rPr>
          <w:b/>
          <w:bCs/>
          <w:sz w:val="28"/>
          <w:szCs w:val="28"/>
        </w:rPr>
        <w:t>:</w:t>
      </w:r>
    </w:p>
    <w:p w14:paraId="4A68ECA3" w14:textId="77777777" w:rsidR="00A13FD0" w:rsidRDefault="00A13FD0" w:rsidP="00A13FD0"/>
    <w:p w14:paraId="04E97373" w14:textId="6943D1DF" w:rsidR="00A13FD0" w:rsidRDefault="00A13FD0" w:rsidP="00A13FD0">
      <w:pPr>
        <w:rPr>
          <w:sz w:val="24"/>
          <w:szCs w:val="24"/>
        </w:rPr>
      </w:pPr>
      <w:r w:rsidRPr="00A13FD0">
        <w:rPr>
          <w:sz w:val="24"/>
          <w:szCs w:val="24"/>
        </w:rPr>
        <w:t>In Python, a variable is a named storage location that can hold a value. The value stored in a variable can be of various types, such as a number, a string, or a list. You can use the assignment operator (=) to assign a value to a variable</w:t>
      </w:r>
      <w:r>
        <w:rPr>
          <w:sz w:val="24"/>
          <w:szCs w:val="24"/>
        </w:rPr>
        <w:t>.</w:t>
      </w:r>
    </w:p>
    <w:p w14:paraId="69D738D1" w14:textId="00AB9DD8" w:rsidR="00A13FD0" w:rsidRDefault="00A13FD0" w:rsidP="00A13FD0">
      <w:pPr>
        <w:rPr>
          <w:sz w:val="24"/>
          <w:szCs w:val="24"/>
        </w:rPr>
      </w:pPr>
    </w:p>
    <w:p w14:paraId="4A0328A8" w14:textId="77777777" w:rsidR="00A13FD0" w:rsidRDefault="00A13FD0" w:rsidP="00A13FD0">
      <w:r>
        <w:t>x = 5</w:t>
      </w:r>
    </w:p>
    <w:p w14:paraId="52D31ADE" w14:textId="12D86DA1" w:rsidR="00A13FD0" w:rsidRDefault="00A13FD0" w:rsidP="00A13FD0">
      <w:r>
        <w:t>print(x)</w:t>
      </w:r>
    </w:p>
    <w:p w14:paraId="13F28791" w14:textId="5A47837E" w:rsidR="00A13FD0" w:rsidRDefault="00A13FD0" w:rsidP="00A13FD0"/>
    <w:p w14:paraId="1D09DB77" w14:textId="77777777" w:rsidR="00A13FD0" w:rsidRDefault="00A13FD0" w:rsidP="00A13FD0">
      <w:r>
        <w:t>It's important to keep in mind that the value stored in a variable can be changed later in the program, and you can use the same variable to store different values at different points in your code.</w:t>
      </w:r>
    </w:p>
    <w:p w14:paraId="1E353814" w14:textId="77777777" w:rsidR="00A13FD0" w:rsidRDefault="00A13FD0" w:rsidP="00A13FD0">
      <w:r>
        <w:t>In Python, there are several built-in data types:</w:t>
      </w:r>
    </w:p>
    <w:p w14:paraId="7AB5148E" w14:textId="77777777" w:rsidR="00A13FD0" w:rsidRDefault="00A13FD0" w:rsidP="00A13FD0"/>
    <w:p w14:paraId="0FE27BC2" w14:textId="53496DD2" w:rsidR="00A13FD0" w:rsidRDefault="00A13FD0" w:rsidP="00A13FD0">
      <w:pPr>
        <w:pStyle w:val="ListParagraph"/>
        <w:numPr>
          <w:ilvl w:val="0"/>
          <w:numId w:val="25"/>
        </w:numPr>
      </w:pPr>
      <w:r>
        <w:t>int</w:t>
      </w:r>
    </w:p>
    <w:p w14:paraId="7EB271CD" w14:textId="7842C99A" w:rsidR="00A13FD0" w:rsidRDefault="00A13FD0" w:rsidP="00A13FD0">
      <w:pPr>
        <w:pStyle w:val="ListParagraph"/>
        <w:numPr>
          <w:ilvl w:val="0"/>
          <w:numId w:val="25"/>
        </w:numPr>
      </w:pPr>
      <w:r>
        <w:t>float</w:t>
      </w:r>
    </w:p>
    <w:p w14:paraId="1EC4CBBF" w14:textId="5F9ED7E2" w:rsidR="00A13FD0" w:rsidRDefault="00A13FD0" w:rsidP="00A13FD0">
      <w:pPr>
        <w:pStyle w:val="ListParagraph"/>
        <w:numPr>
          <w:ilvl w:val="0"/>
          <w:numId w:val="25"/>
        </w:numPr>
      </w:pPr>
      <w:r>
        <w:t>str</w:t>
      </w:r>
    </w:p>
    <w:p w14:paraId="7EC9250A" w14:textId="6BCCE9DE" w:rsidR="00A13FD0" w:rsidRDefault="00A13FD0" w:rsidP="00A13FD0">
      <w:pPr>
        <w:pStyle w:val="ListParagraph"/>
        <w:numPr>
          <w:ilvl w:val="0"/>
          <w:numId w:val="25"/>
        </w:numPr>
      </w:pPr>
      <w:r>
        <w:t>bool</w:t>
      </w:r>
    </w:p>
    <w:p w14:paraId="059EFBDA" w14:textId="2F34E8A7" w:rsidR="00A13FD0" w:rsidRDefault="00A13FD0" w:rsidP="00A13FD0">
      <w:pPr>
        <w:pStyle w:val="ListParagraph"/>
        <w:numPr>
          <w:ilvl w:val="0"/>
          <w:numId w:val="25"/>
        </w:numPr>
      </w:pPr>
      <w:r>
        <w:t>list</w:t>
      </w:r>
    </w:p>
    <w:p w14:paraId="3F30A08E" w14:textId="1BCE2404" w:rsidR="00A13FD0" w:rsidRDefault="00A13FD0" w:rsidP="00A13FD0">
      <w:pPr>
        <w:pStyle w:val="ListParagraph"/>
        <w:numPr>
          <w:ilvl w:val="0"/>
          <w:numId w:val="25"/>
        </w:numPr>
      </w:pPr>
      <w:r>
        <w:t>tuple</w:t>
      </w:r>
    </w:p>
    <w:p w14:paraId="478C3091" w14:textId="4E485CA8" w:rsidR="00A13FD0" w:rsidRDefault="00A13FD0" w:rsidP="00A13FD0">
      <w:pPr>
        <w:pStyle w:val="ListParagraph"/>
        <w:numPr>
          <w:ilvl w:val="0"/>
          <w:numId w:val="25"/>
        </w:numPr>
      </w:pPr>
      <w:r>
        <w:t>set</w:t>
      </w:r>
    </w:p>
    <w:p w14:paraId="3F4467A3" w14:textId="4F80D246" w:rsidR="00A13FD0" w:rsidRDefault="00A13FD0" w:rsidP="00A13FD0">
      <w:pPr>
        <w:pStyle w:val="ListParagraph"/>
        <w:numPr>
          <w:ilvl w:val="0"/>
          <w:numId w:val="25"/>
        </w:numPr>
      </w:pPr>
      <w:r>
        <w:t>dict</w:t>
      </w:r>
    </w:p>
    <w:p w14:paraId="1C0FA4F1" w14:textId="77777777" w:rsidR="00A13FD0" w:rsidRDefault="00A13FD0" w:rsidP="00A13FD0">
      <w:pPr>
        <w:ind w:left="360"/>
      </w:pPr>
    </w:p>
    <w:p w14:paraId="356F5D3E" w14:textId="77777777" w:rsidR="00A13FD0" w:rsidRPr="00BE1888" w:rsidRDefault="00A13FD0" w:rsidP="00A13FD0">
      <w:pPr>
        <w:pStyle w:val="ListParagraph"/>
        <w:rPr>
          <w:b/>
          <w:bCs/>
          <w:sz w:val="28"/>
          <w:szCs w:val="28"/>
        </w:rPr>
      </w:pPr>
      <w:r w:rsidRPr="00BE1888">
        <w:rPr>
          <w:b/>
          <w:bCs/>
          <w:sz w:val="28"/>
          <w:szCs w:val="28"/>
        </w:rPr>
        <w:t>Some common data types in Python include:</w:t>
      </w:r>
    </w:p>
    <w:p w14:paraId="0C58D2EB" w14:textId="77777777" w:rsidR="00A13FD0" w:rsidRDefault="00A13FD0" w:rsidP="00A13FD0"/>
    <w:p w14:paraId="457ACF1C" w14:textId="77777777" w:rsidR="00A13FD0" w:rsidRDefault="00A13FD0" w:rsidP="00A13FD0">
      <w:pPr>
        <w:pStyle w:val="ListParagraph"/>
        <w:rPr>
          <w:b/>
          <w:bCs/>
          <w:sz w:val="24"/>
          <w:szCs w:val="24"/>
        </w:rPr>
      </w:pPr>
    </w:p>
    <w:p w14:paraId="68D22968" w14:textId="200A0D16" w:rsidR="00A13FD0" w:rsidRDefault="00A13FD0" w:rsidP="00A13FD0">
      <w:pPr>
        <w:pStyle w:val="ListParagraph"/>
        <w:rPr>
          <w:b/>
          <w:bCs/>
          <w:sz w:val="24"/>
          <w:szCs w:val="24"/>
        </w:rPr>
      </w:pPr>
      <w:r w:rsidRPr="00A13FD0">
        <w:rPr>
          <w:b/>
          <w:bCs/>
          <w:sz w:val="24"/>
          <w:szCs w:val="24"/>
        </w:rPr>
        <w:t>Integers</w:t>
      </w:r>
      <w:r>
        <w:rPr>
          <w:b/>
          <w:bCs/>
          <w:sz w:val="24"/>
          <w:szCs w:val="24"/>
        </w:rPr>
        <w:t>:</w:t>
      </w:r>
    </w:p>
    <w:p w14:paraId="3CA4C116" w14:textId="77777777" w:rsidR="00A13FD0" w:rsidRPr="00A13FD0" w:rsidRDefault="00A13FD0" w:rsidP="00A13FD0">
      <w:pPr>
        <w:pStyle w:val="ListParagraph"/>
        <w:rPr>
          <w:b/>
          <w:bCs/>
          <w:sz w:val="24"/>
          <w:szCs w:val="24"/>
        </w:rPr>
      </w:pPr>
    </w:p>
    <w:p w14:paraId="46A0281C" w14:textId="75BC379C" w:rsidR="00A13FD0" w:rsidRDefault="00A13FD0" w:rsidP="00A13FD0">
      <w:pPr>
        <w:pStyle w:val="ListParagraph"/>
        <w:rPr>
          <w:sz w:val="24"/>
          <w:szCs w:val="24"/>
        </w:rPr>
      </w:pPr>
      <w:r w:rsidRPr="00A13FD0">
        <w:rPr>
          <w:sz w:val="24"/>
          <w:szCs w:val="24"/>
        </w:rPr>
        <w:t xml:space="preserve"> (int) are whole numbers, such as 42.</w:t>
      </w:r>
    </w:p>
    <w:p w14:paraId="50AE464B" w14:textId="77777777" w:rsidR="00A13FD0" w:rsidRPr="00A13FD0" w:rsidRDefault="00A13FD0" w:rsidP="00A13FD0">
      <w:pPr>
        <w:pStyle w:val="ListParagraph"/>
        <w:rPr>
          <w:sz w:val="24"/>
          <w:szCs w:val="24"/>
        </w:rPr>
      </w:pPr>
    </w:p>
    <w:p w14:paraId="25D31AAC" w14:textId="77777777" w:rsidR="00A13FD0" w:rsidRDefault="00A13FD0" w:rsidP="00A13FD0">
      <w:pPr>
        <w:pStyle w:val="ListParagraph"/>
      </w:pPr>
    </w:p>
    <w:p w14:paraId="6E275386" w14:textId="17903665" w:rsidR="00A13FD0" w:rsidRDefault="00A13FD0" w:rsidP="00A13FD0">
      <w:pPr>
        <w:pStyle w:val="ListParagraph"/>
        <w:rPr>
          <w:b/>
          <w:bCs/>
          <w:sz w:val="24"/>
          <w:szCs w:val="24"/>
        </w:rPr>
      </w:pPr>
      <w:r w:rsidRPr="00A13FD0">
        <w:rPr>
          <w:b/>
          <w:bCs/>
          <w:sz w:val="24"/>
          <w:szCs w:val="24"/>
        </w:rPr>
        <w:t>Floating-point numbers</w:t>
      </w:r>
      <w:r w:rsidRPr="00A13FD0">
        <w:rPr>
          <w:b/>
          <w:bCs/>
          <w:sz w:val="24"/>
          <w:szCs w:val="24"/>
        </w:rPr>
        <w:t>:</w:t>
      </w:r>
      <w:r w:rsidRPr="00A13FD0">
        <w:rPr>
          <w:b/>
          <w:bCs/>
          <w:sz w:val="24"/>
          <w:szCs w:val="24"/>
        </w:rPr>
        <w:t xml:space="preserve"> </w:t>
      </w:r>
    </w:p>
    <w:p w14:paraId="12838C86" w14:textId="77777777" w:rsidR="00A13FD0" w:rsidRPr="00A13FD0" w:rsidRDefault="00A13FD0" w:rsidP="00A13FD0">
      <w:pPr>
        <w:pStyle w:val="ListParagraph"/>
        <w:rPr>
          <w:b/>
          <w:bCs/>
          <w:sz w:val="24"/>
          <w:szCs w:val="24"/>
        </w:rPr>
      </w:pPr>
    </w:p>
    <w:p w14:paraId="092F907E" w14:textId="5BB29D43" w:rsidR="00A13FD0" w:rsidRDefault="00A13FD0" w:rsidP="00A13FD0">
      <w:pPr>
        <w:pStyle w:val="ListParagraph"/>
        <w:rPr>
          <w:sz w:val="24"/>
          <w:szCs w:val="24"/>
        </w:rPr>
      </w:pPr>
      <w:r w:rsidRPr="00A13FD0">
        <w:rPr>
          <w:sz w:val="24"/>
          <w:szCs w:val="24"/>
        </w:rPr>
        <w:t>(float) have decimal points, such as 3.14.</w:t>
      </w:r>
    </w:p>
    <w:p w14:paraId="6E47F019" w14:textId="77777777" w:rsidR="00A13FD0" w:rsidRPr="00A13FD0" w:rsidRDefault="00A13FD0" w:rsidP="00A13FD0">
      <w:pPr>
        <w:pStyle w:val="ListParagraph"/>
        <w:rPr>
          <w:sz w:val="24"/>
          <w:szCs w:val="24"/>
        </w:rPr>
      </w:pPr>
    </w:p>
    <w:p w14:paraId="2E74DDCE" w14:textId="3644D225" w:rsidR="00A13FD0" w:rsidRDefault="00A13FD0" w:rsidP="00A13FD0">
      <w:pPr>
        <w:pStyle w:val="ListParagraph"/>
        <w:rPr>
          <w:b/>
          <w:bCs/>
          <w:sz w:val="24"/>
          <w:szCs w:val="24"/>
        </w:rPr>
      </w:pPr>
      <w:r w:rsidRPr="00A13FD0">
        <w:rPr>
          <w:b/>
          <w:bCs/>
          <w:sz w:val="24"/>
          <w:szCs w:val="24"/>
        </w:rPr>
        <w:t>Strings</w:t>
      </w:r>
      <w:r>
        <w:rPr>
          <w:b/>
          <w:bCs/>
          <w:sz w:val="24"/>
          <w:szCs w:val="24"/>
        </w:rPr>
        <w:t>:</w:t>
      </w:r>
    </w:p>
    <w:p w14:paraId="093EAF22" w14:textId="77777777" w:rsidR="00A13FD0" w:rsidRPr="00A13FD0" w:rsidRDefault="00A13FD0" w:rsidP="00A13FD0">
      <w:pPr>
        <w:pStyle w:val="ListParagraph"/>
        <w:rPr>
          <w:b/>
          <w:bCs/>
          <w:sz w:val="24"/>
          <w:szCs w:val="24"/>
        </w:rPr>
      </w:pPr>
    </w:p>
    <w:p w14:paraId="00C6EED8" w14:textId="44D16F16" w:rsidR="00A13FD0" w:rsidRDefault="00A13FD0" w:rsidP="00A13FD0">
      <w:pPr>
        <w:pStyle w:val="ListParagraph"/>
        <w:rPr>
          <w:sz w:val="24"/>
          <w:szCs w:val="24"/>
        </w:rPr>
      </w:pPr>
      <w:r w:rsidRPr="00A13FD0">
        <w:rPr>
          <w:sz w:val="24"/>
          <w:szCs w:val="24"/>
        </w:rPr>
        <w:t>(str) are sequences of characters, such as "hello".</w:t>
      </w:r>
    </w:p>
    <w:p w14:paraId="319F80A0" w14:textId="77777777" w:rsidR="00A13FD0" w:rsidRPr="00A13FD0" w:rsidRDefault="00A13FD0" w:rsidP="00A13FD0">
      <w:pPr>
        <w:pStyle w:val="ListParagraph"/>
        <w:rPr>
          <w:sz w:val="24"/>
          <w:szCs w:val="24"/>
        </w:rPr>
      </w:pPr>
    </w:p>
    <w:p w14:paraId="24C5B1BE" w14:textId="149E1AE0" w:rsidR="00A13FD0" w:rsidRDefault="00A13FD0" w:rsidP="00A13FD0">
      <w:pPr>
        <w:pStyle w:val="ListParagraph"/>
        <w:rPr>
          <w:b/>
          <w:bCs/>
          <w:sz w:val="24"/>
          <w:szCs w:val="24"/>
        </w:rPr>
      </w:pPr>
      <w:r w:rsidRPr="00A13FD0">
        <w:rPr>
          <w:b/>
          <w:bCs/>
          <w:sz w:val="24"/>
          <w:szCs w:val="24"/>
        </w:rPr>
        <w:t>Booleans</w:t>
      </w:r>
      <w:r w:rsidRPr="00A13FD0">
        <w:rPr>
          <w:b/>
          <w:bCs/>
          <w:sz w:val="24"/>
          <w:szCs w:val="24"/>
        </w:rPr>
        <w:t>:</w:t>
      </w:r>
      <w:r w:rsidRPr="00A13FD0">
        <w:rPr>
          <w:b/>
          <w:bCs/>
          <w:sz w:val="24"/>
          <w:szCs w:val="24"/>
        </w:rPr>
        <w:t xml:space="preserve"> </w:t>
      </w:r>
    </w:p>
    <w:p w14:paraId="1079AEFD" w14:textId="77777777" w:rsidR="002F0ED4" w:rsidRPr="00A13FD0" w:rsidRDefault="002F0ED4" w:rsidP="00A13FD0">
      <w:pPr>
        <w:pStyle w:val="ListParagraph"/>
        <w:rPr>
          <w:b/>
          <w:bCs/>
          <w:sz w:val="24"/>
          <w:szCs w:val="24"/>
        </w:rPr>
      </w:pPr>
    </w:p>
    <w:p w14:paraId="6AC5895E" w14:textId="4F16479A" w:rsidR="00A13FD0" w:rsidRPr="00A13FD0" w:rsidRDefault="00A13FD0" w:rsidP="00A13FD0">
      <w:pPr>
        <w:pStyle w:val="ListParagraph"/>
        <w:rPr>
          <w:sz w:val="24"/>
          <w:szCs w:val="24"/>
        </w:rPr>
      </w:pPr>
      <w:r w:rsidRPr="00A13FD0">
        <w:rPr>
          <w:sz w:val="24"/>
          <w:szCs w:val="24"/>
        </w:rPr>
        <w:t>(bool) have a value of either True or False.</w:t>
      </w:r>
    </w:p>
    <w:p w14:paraId="7B9B25F7" w14:textId="1528A185" w:rsidR="00A13FD0" w:rsidRDefault="00A13FD0" w:rsidP="00A13FD0">
      <w:pPr>
        <w:pStyle w:val="ListParagraph"/>
        <w:rPr>
          <w:b/>
          <w:bCs/>
          <w:sz w:val="24"/>
          <w:szCs w:val="24"/>
        </w:rPr>
      </w:pPr>
      <w:r w:rsidRPr="00A13FD0">
        <w:rPr>
          <w:b/>
          <w:bCs/>
          <w:sz w:val="24"/>
          <w:szCs w:val="24"/>
        </w:rPr>
        <w:t>Lists</w:t>
      </w:r>
      <w:r w:rsidR="002F0ED4">
        <w:rPr>
          <w:b/>
          <w:bCs/>
          <w:sz w:val="24"/>
          <w:szCs w:val="24"/>
        </w:rPr>
        <w:t>:</w:t>
      </w:r>
    </w:p>
    <w:p w14:paraId="52C93891" w14:textId="77777777" w:rsidR="002F0ED4" w:rsidRPr="00A13FD0" w:rsidRDefault="002F0ED4" w:rsidP="00A13FD0">
      <w:pPr>
        <w:pStyle w:val="ListParagraph"/>
        <w:rPr>
          <w:b/>
          <w:bCs/>
          <w:sz w:val="24"/>
          <w:szCs w:val="24"/>
        </w:rPr>
      </w:pPr>
    </w:p>
    <w:p w14:paraId="708CE3A5" w14:textId="77777777" w:rsidR="002F0ED4" w:rsidRDefault="00A13FD0" w:rsidP="00A13FD0">
      <w:pPr>
        <w:pStyle w:val="ListParagraph"/>
        <w:rPr>
          <w:sz w:val="24"/>
          <w:szCs w:val="24"/>
        </w:rPr>
      </w:pPr>
      <w:r w:rsidRPr="00A13FD0">
        <w:rPr>
          <w:sz w:val="24"/>
          <w:szCs w:val="24"/>
        </w:rPr>
        <w:t>(list) are ordered collections of items, such as</w:t>
      </w:r>
    </w:p>
    <w:p w14:paraId="3733BE21" w14:textId="50EB865D" w:rsidR="00A13FD0" w:rsidRDefault="00A13FD0" w:rsidP="00A13FD0">
      <w:pPr>
        <w:pStyle w:val="ListParagraph"/>
        <w:rPr>
          <w:sz w:val="24"/>
          <w:szCs w:val="24"/>
        </w:rPr>
      </w:pPr>
      <w:r w:rsidRPr="00A13FD0">
        <w:rPr>
          <w:sz w:val="24"/>
          <w:szCs w:val="24"/>
        </w:rPr>
        <w:t>[1, 2, 3].</w:t>
      </w:r>
    </w:p>
    <w:p w14:paraId="5C5FF4AD" w14:textId="41B65B73" w:rsidR="002F0ED4" w:rsidRDefault="002F0ED4" w:rsidP="00A13F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Python list are container to store a set of value of any data type.</w:t>
      </w:r>
    </w:p>
    <w:p w14:paraId="0BDF23A6" w14:textId="77777777" w:rsidR="002F0ED4" w:rsidRDefault="002F0ED4" w:rsidP="00A13FD0">
      <w:pPr>
        <w:pStyle w:val="ListParagraph"/>
        <w:rPr>
          <w:sz w:val="24"/>
          <w:szCs w:val="24"/>
        </w:rPr>
      </w:pPr>
    </w:p>
    <w:p w14:paraId="5B468F52" w14:textId="02F30FEB" w:rsidR="002F0ED4" w:rsidRDefault="002F0ED4" w:rsidP="00A13F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Exe:</w:t>
      </w:r>
    </w:p>
    <w:p w14:paraId="12DF002F" w14:textId="0363C2AD" w:rsidR="002F0ED4" w:rsidRDefault="002F0ED4" w:rsidP="00A13F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Y= [ “apple”, 7, false]</w:t>
      </w:r>
    </w:p>
    <w:p w14:paraId="25301D06" w14:textId="77777777" w:rsidR="002F0ED4" w:rsidRDefault="002F0ED4" w:rsidP="00A13FD0">
      <w:pPr>
        <w:pStyle w:val="ListParagraph"/>
        <w:rPr>
          <w:sz w:val="24"/>
          <w:szCs w:val="24"/>
        </w:rPr>
      </w:pPr>
    </w:p>
    <w:p w14:paraId="5AE684CC" w14:textId="7F232C34" w:rsidR="002F0ED4" w:rsidRPr="002F0ED4" w:rsidRDefault="002F0ED4" w:rsidP="002F0ED4">
      <w:pPr>
        <w:pStyle w:val="ListParagraph"/>
        <w:rPr>
          <w:b/>
          <w:bCs/>
          <w:sz w:val="28"/>
          <w:szCs w:val="28"/>
        </w:rPr>
      </w:pPr>
      <w:r w:rsidRPr="002F0ED4">
        <w:rPr>
          <w:b/>
          <w:bCs/>
          <w:sz w:val="28"/>
          <w:szCs w:val="28"/>
        </w:rPr>
        <w:t>List index</w:t>
      </w:r>
      <w:r>
        <w:rPr>
          <w:b/>
          <w:bCs/>
          <w:sz w:val="28"/>
          <w:szCs w:val="28"/>
        </w:rPr>
        <w:t>:</w:t>
      </w:r>
    </w:p>
    <w:p w14:paraId="6B263FEC" w14:textId="34F803FC" w:rsidR="002F0ED4" w:rsidRDefault="002F0ED4" w:rsidP="00A13FD0">
      <w:pPr>
        <w:pStyle w:val="ListParagraph"/>
        <w:rPr>
          <w:sz w:val="24"/>
          <w:szCs w:val="24"/>
        </w:rPr>
      </w:pPr>
      <w:r w:rsidRPr="002F0ED4">
        <w:rPr>
          <w:sz w:val="24"/>
          <w:szCs w:val="24"/>
        </w:rPr>
        <w:t>A list can be indexed just like a string</w:t>
      </w:r>
    </w:p>
    <w:p w14:paraId="29BD9824" w14:textId="5394DE84" w:rsidR="002F0ED4" w:rsidRDefault="002F0ED4" w:rsidP="00A13F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Exe:</w:t>
      </w:r>
    </w:p>
    <w:p w14:paraId="37D20AA6" w14:textId="2A82A949" w:rsidR="002F0ED4" w:rsidRPr="002F0ED4" w:rsidRDefault="002F0ED4" w:rsidP="002F0E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L= [1,2,3]</w:t>
      </w:r>
    </w:p>
    <w:p w14:paraId="19ACD933" w14:textId="1F620C4E" w:rsidR="002F0ED4" w:rsidRDefault="002F0ED4" w:rsidP="00A13F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 (L [0])</w:t>
      </w:r>
    </w:p>
    <w:p w14:paraId="6EEBAA93" w14:textId="391F33E2" w:rsidR="002F0ED4" w:rsidRPr="002F0ED4" w:rsidRDefault="002F0ED4" w:rsidP="00A13F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 1</w:t>
      </w:r>
    </w:p>
    <w:p w14:paraId="2832D1A0" w14:textId="36DB5805" w:rsidR="00A13FD0" w:rsidRPr="00A13FD0" w:rsidRDefault="00A13FD0" w:rsidP="00A13FD0">
      <w:pPr>
        <w:pStyle w:val="ListParagraph"/>
        <w:rPr>
          <w:b/>
          <w:bCs/>
          <w:sz w:val="24"/>
          <w:szCs w:val="24"/>
        </w:rPr>
      </w:pPr>
      <w:r w:rsidRPr="00A13FD0">
        <w:rPr>
          <w:b/>
          <w:bCs/>
          <w:sz w:val="24"/>
          <w:szCs w:val="24"/>
        </w:rPr>
        <w:t>Dictionaries</w:t>
      </w:r>
      <w:r>
        <w:rPr>
          <w:b/>
          <w:bCs/>
          <w:sz w:val="24"/>
          <w:szCs w:val="24"/>
        </w:rPr>
        <w:t>:</w:t>
      </w:r>
    </w:p>
    <w:p w14:paraId="5DF49AD7" w14:textId="3F34DD68" w:rsidR="002F0ED4" w:rsidRDefault="00A13FD0" w:rsidP="00A13FD0">
      <w:pPr>
        <w:pStyle w:val="ListParagraph"/>
        <w:rPr>
          <w:sz w:val="24"/>
          <w:szCs w:val="24"/>
        </w:rPr>
      </w:pPr>
      <w:r w:rsidRPr="00A13FD0">
        <w:rPr>
          <w:sz w:val="24"/>
          <w:szCs w:val="24"/>
        </w:rPr>
        <w:t>(dict) are unordered collections of key-value pairs, such as</w:t>
      </w:r>
    </w:p>
    <w:p w14:paraId="6A1EB625" w14:textId="77777777" w:rsidR="002F0ED4" w:rsidRDefault="002F0ED4" w:rsidP="00A13FD0">
      <w:pPr>
        <w:pStyle w:val="ListParagraph"/>
        <w:rPr>
          <w:sz w:val="24"/>
          <w:szCs w:val="24"/>
        </w:rPr>
      </w:pPr>
    </w:p>
    <w:p w14:paraId="0E6E8AC5" w14:textId="5CA25C59" w:rsidR="002F0ED4" w:rsidRDefault="002F0ED4" w:rsidP="00A13F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K= {‘one’: “apple”}</w:t>
      </w:r>
    </w:p>
    <w:p w14:paraId="5BBDBC64" w14:textId="77777777" w:rsidR="00F043C7" w:rsidRDefault="00F043C7" w:rsidP="00A13FD0">
      <w:pPr>
        <w:pStyle w:val="ListParagraph"/>
        <w:rPr>
          <w:sz w:val="24"/>
          <w:szCs w:val="24"/>
        </w:rPr>
      </w:pPr>
    </w:p>
    <w:p w14:paraId="21C1CD1C" w14:textId="751A8467" w:rsidR="00F043C7" w:rsidRPr="00F043C7" w:rsidRDefault="00F043C7" w:rsidP="00A13FD0">
      <w:pPr>
        <w:pStyle w:val="ListParagraph"/>
        <w:rPr>
          <w:b/>
          <w:bCs/>
          <w:sz w:val="24"/>
          <w:szCs w:val="24"/>
        </w:rPr>
      </w:pPr>
      <w:r w:rsidRPr="00F043C7">
        <w:rPr>
          <w:b/>
          <w:bCs/>
          <w:sz w:val="24"/>
          <w:szCs w:val="24"/>
        </w:rPr>
        <w:t>Finding a length:</w:t>
      </w:r>
    </w:p>
    <w:p w14:paraId="7C7E9EBD" w14:textId="55238F24" w:rsidR="00F043C7" w:rsidRDefault="00F043C7" w:rsidP="00F043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K= {‘one’: “apple”}</w:t>
      </w:r>
    </w:p>
    <w:p w14:paraId="503731B1" w14:textId="305F276E" w:rsidR="00F043C7" w:rsidRDefault="00F043C7" w:rsidP="00F043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 ( len (k))</w:t>
      </w:r>
    </w:p>
    <w:p w14:paraId="15565FA7" w14:textId="7847FB3F" w:rsidR="00F043C7" w:rsidRDefault="00F043C7" w:rsidP="00A13FD0">
      <w:pPr>
        <w:pStyle w:val="ListParagraph"/>
        <w:rPr>
          <w:sz w:val="24"/>
          <w:szCs w:val="24"/>
        </w:rPr>
      </w:pPr>
    </w:p>
    <w:p w14:paraId="256D7C53" w14:textId="77777777" w:rsidR="002F0ED4" w:rsidRDefault="002F0ED4" w:rsidP="00A13FD0">
      <w:pPr>
        <w:pStyle w:val="ListParagraph"/>
        <w:rPr>
          <w:sz w:val="24"/>
          <w:szCs w:val="24"/>
        </w:rPr>
      </w:pPr>
    </w:p>
    <w:p w14:paraId="2218F642" w14:textId="41CE6109" w:rsidR="00A13FD0" w:rsidRDefault="00A13FD0" w:rsidP="00A13FD0">
      <w:pPr>
        <w:pStyle w:val="ListParagraph"/>
        <w:rPr>
          <w:sz w:val="24"/>
          <w:szCs w:val="24"/>
        </w:rPr>
      </w:pPr>
      <w:r w:rsidRPr="00A13FD0">
        <w:rPr>
          <w:b/>
          <w:bCs/>
          <w:sz w:val="24"/>
          <w:szCs w:val="24"/>
        </w:rPr>
        <w:t>Tuples</w:t>
      </w:r>
      <w:r>
        <w:rPr>
          <w:sz w:val="24"/>
          <w:szCs w:val="24"/>
        </w:rPr>
        <w:t>:</w:t>
      </w:r>
    </w:p>
    <w:p w14:paraId="631B7322" w14:textId="4D7870D7" w:rsidR="00A13FD0" w:rsidRDefault="00A13FD0" w:rsidP="00A13FD0">
      <w:pPr>
        <w:pStyle w:val="ListParagraph"/>
        <w:rPr>
          <w:sz w:val="24"/>
          <w:szCs w:val="24"/>
        </w:rPr>
      </w:pPr>
      <w:r w:rsidRPr="00A13FD0">
        <w:rPr>
          <w:sz w:val="24"/>
          <w:szCs w:val="24"/>
        </w:rPr>
        <w:t>(tuple) are ordered, immutable collection of items, such as (1, 2, 3)</w:t>
      </w:r>
    </w:p>
    <w:p w14:paraId="208DC5B1" w14:textId="11043A05" w:rsidR="00F043C7" w:rsidRDefault="00F043C7" w:rsidP="00A13F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Tuple is an immutable data type in python. </w:t>
      </w:r>
    </w:p>
    <w:p w14:paraId="6A327DF2" w14:textId="2E16AC98" w:rsidR="00F043C7" w:rsidRDefault="00F043C7" w:rsidP="00A13FD0">
      <w:pPr>
        <w:pStyle w:val="ListParagraph"/>
        <w:rPr>
          <w:sz w:val="24"/>
          <w:szCs w:val="24"/>
        </w:rPr>
      </w:pPr>
    </w:p>
    <w:p w14:paraId="59EAB75D" w14:textId="77777777" w:rsidR="00F043C7" w:rsidRDefault="00F043C7" w:rsidP="00F043C7">
      <w:pPr>
        <w:pStyle w:val="ListParagraph"/>
        <w:rPr>
          <w:sz w:val="24"/>
          <w:szCs w:val="24"/>
        </w:rPr>
      </w:pPr>
    </w:p>
    <w:p w14:paraId="5BB281EC" w14:textId="77777777" w:rsidR="00F043C7" w:rsidRDefault="00F043C7" w:rsidP="00F043C7">
      <w:pPr>
        <w:pStyle w:val="ListParagraph"/>
        <w:rPr>
          <w:sz w:val="24"/>
          <w:szCs w:val="24"/>
        </w:rPr>
      </w:pPr>
    </w:p>
    <w:p w14:paraId="3708A37E" w14:textId="2C34F191" w:rsidR="00F043C7" w:rsidRDefault="00F043C7" w:rsidP="00F043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A=()   empty tuple</w:t>
      </w:r>
    </w:p>
    <w:p w14:paraId="06240B91" w14:textId="77777777" w:rsidR="00F043C7" w:rsidRPr="00F043C7" w:rsidRDefault="00F043C7" w:rsidP="00F043C7">
      <w:pPr>
        <w:pStyle w:val="ListParagraph"/>
        <w:rPr>
          <w:sz w:val="24"/>
          <w:szCs w:val="24"/>
        </w:rPr>
      </w:pPr>
    </w:p>
    <w:p w14:paraId="3A2BA30D" w14:textId="2FDC5C85" w:rsidR="00F043C7" w:rsidRDefault="00F043C7" w:rsidP="00F043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A=(</w:t>
      </w:r>
      <w:r>
        <w:rPr>
          <w:sz w:val="24"/>
          <w:szCs w:val="24"/>
        </w:rPr>
        <w:t>1,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only one element </w:t>
      </w:r>
    </w:p>
    <w:p w14:paraId="33D61F8D" w14:textId="77777777" w:rsidR="00F043C7" w:rsidRPr="00A13FD0" w:rsidRDefault="00F043C7" w:rsidP="00F043C7">
      <w:pPr>
        <w:pStyle w:val="ListParagraph"/>
        <w:rPr>
          <w:sz w:val="24"/>
          <w:szCs w:val="24"/>
        </w:rPr>
      </w:pPr>
    </w:p>
    <w:p w14:paraId="72B1D670" w14:textId="79345905" w:rsidR="00F043C7" w:rsidRDefault="00F043C7" w:rsidP="00F043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A=(</w:t>
      </w:r>
      <w:r>
        <w:rPr>
          <w:sz w:val="24"/>
          <w:szCs w:val="24"/>
        </w:rPr>
        <w:t>1,2,3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more than one element</w:t>
      </w:r>
    </w:p>
    <w:p w14:paraId="6848014F" w14:textId="2D673481" w:rsidR="00F043C7" w:rsidRDefault="00F043C7" w:rsidP="00F043C7">
      <w:pPr>
        <w:pStyle w:val="ListParagraph"/>
        <w:rPr>
          <w:sz w:val="24"/>
          <w:szCs w:val="24"/>
        </w:rPr>
      </w:pPr>
    </w:p>
    <w:p w14:paraId="6B55F58E" w14:textId="51871BDA" w:rsidR="00F043C7" w:rsidRPr="00BE1888" w:rsidRDefault="00F043C7" w:rsidP="00F043C7">
      <w:pPr>
        <w:pStyle w:val="ListParagraph"/>
        <w:rPr>
          <w:b/>
          <w:bCs/>
          <w:sz w:val="28"/>
          <w:szCs w:val="28"/>
        </w:rPr>
      </w:pPr>
      <w:r w:rsidRPr="00BE1888">
        <w:rPr>
          <w:b/>
          <w:bCs/>
          <w:sz w:val="28"/>
          <w:szCs w:val="28"/>
        </w:rPr>
        <w:t>Operator in python:</w:t>
      </w:r>
    </w:p>
    <w:p w14:paraId="4744615F" w14:textId="255857EC" w:rsidR="00F043C7" w:rsidRDefault="00F043C7" w:rsidP="00F043C7">
      <w:pPr>
        <w:pStyle w:val="ListParagraph"/>
        <w:rPr>
          <w:sz w:val="24"/>
          <w:szCs w:val="24"/>
        </w:rPr>
      </w:pPr>
    </w:p>
    <w:p w14:paraId="4931CD7A" w14:textId="074EFD47" w:rsidR="00F043C7" w:rsidRDefault="00F043C7" w:rsidP="00F043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Arithmetic operator   +,</w:t>
      </w:r>
      <w:r w:rsidR="00BE1888">
        <w:rPr>
          <w:sz w:val="24"/>
          <w:szCs w:val="24"/>
        </w:rPr>
        <w:t xml:space="preserve"> -, *, /, etc. </w:t>
      </w:r>
    </w:p>
    <w:p w14:paraId="6FB239BE" w14:textId="08D94396" w:rsidR="00BE1888" w:rsidRDefault="00BE1888" w:rsidP="00F043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Assignment operator   =, +=, -=  etc.</w:t>
      </w:r>
    </w:p>
    <w:p w14:paraId="6E32A5FF" w14:textId="41BA48D3" w:rsidR="00F043C7" w:rsidRDefault="00BE1888" w:rsidP="00F043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Comparison operators   ==, &gt;, &gt;=, &lt;, != etc.</w:t>
      </w:r>
    </w:p>
    <w:p w14:paraId="74D393AF" w14:textId="453DD7B6" w:rsidR="00BE1888" w:rsidRDefault="00BE1888" w:rsidP="00F043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Logical operators    and,  or,  not</w:t>
      </w:r>
    </w:p>
    <w:p w14:paraId="70894B70" w14:textId="21338FF7" w:rsidR="00BE1888" w:rsidRDefault="00BE1888" w:rsidP="00F043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Functions:</w:t>
      </w:r>
    </w:p>
    <w:p w14:paraId="6BB2AB63" w14:textId="3AA9361E" w:rsidR="00AC71DD" w:rsidRDefault="00BE1888" w:rsidP="00AC71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 function in python is a block of code that performs </w:t>
      </w:r>
      <w:r w:rsidR="00AC71DD">
        <w:rPr>
          <w:sz w:val="24"/>
          <w:szCs w:val="24"/>
        </w:rPr>
        <w:t>a specific task and can be re-used throughout your program to define a function in python, you use the def keyword followed by the function name and a pair of parentheses(). The inputs to the function, called parameters, are placed within the parentheses.</w:t>
      </w:r>
    </w:p>
    <w:p w14:paraId="088DE07D" w14:textId="05D955A6" w:rsidR="00AC71DD" w:rsidRDefault="00AC71DD" w:rsidP="00AC71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 greet</w:t>
      </w:r>
      <w:r w:rsidR="003D60F3">
        <w:rPr>
          <w:sz w:val="24"/>
          <w:szCs w:val="24"/>
        </w:rPr>
        <w:t>_</w:t>
      </w:r>
      <w:r>
        <w:rPr>
          <w:sz w:val="24"/>
          <w:szCs w:val="24"/>
        </w:rPr>
        <w:t xml:space="preserve"> user</w:t>
      </w:r>
      <w:r w:rsidR="00323C86">
        <w:rPr>
          <w:sz w:val="24"/>
          <w:szCs w:val="24"/>
        </w:rPr>
        <w:t xml:space="preserve"> </w:t>
      </w:r>
      <w:r>
        <w:rPr>
          <w:sz w:val="24"/>
          <w:szCs w:val="24"/>
        </w:rPr>
        <w:t>():</w:t>
      </w:r>
    </w:p>
    <w:p w14:paraId="701615AD" w14:textId="79C7D7BD" w:rsidR="00AC71DD" w:rsidRDefault="00AC71DD" w:rsidP="00AC71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Name= input</w:t>
      </w:r>
      <w:r w:rsidR="00323C86">
        <w:rPr>
          <w:sz w:val="24"/>
          <w:szCs w:val="24"/>
        </w:rPr>
        <w:t xml:space="preserve"> (“</w:t>
      </w:r>
      <w:r>
        <w:rPr>
          <w:sz w:val="24"/>
          <w:szCs w:val="24"/>
        </w:rPr>
        <w:t>what is your name?”)</w:t>
      </w:r>
    </w:p>
    <w:p w14:paraId="733094AF" w14:textId="4E0C27E6" w:rsidR="00AC71DD" w:rsidRDefault="00AC71DD" w:rsidP="00AC71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</w:t>
      </w:r>
      <w:r w:rsidR="00323C86">
        <w:rPr>
          <w:sz w:val="24"/>
          <w:szCs w:val="24"/>
        </w:rPr>
        <w:t xml:space="preserve"> </w:t>
      </w:r>
      <w:r>
        <w:rPr>
          <w:sz w:val="24"/>
          <w:szCs w:val="24"/>
        </w:rPr>
        <w:t>(“good day</w:t>
      </w:r>
      <w:r w:rsidR="00323C86">
        <w:rPr>
          <w:sz w:val="24"/>
          <w:szCs w:val="24"/>
        </w:rPr>
        <w:t xml:space="preserve">s, </w:t>
      </w:r>
      <w:r>
        <w:rPr>
          <w:sz w:val="24"/>
          <w:szCs w:val="24"/>
        </w:rPr>
        <w:t>”</w:t>
      </w:r>
      <w:r w:rsidR="00323C86">
        <w:rPr>
          <w:sz w:val="24"/>
          <w:szCs w:val="24"/>
        </w:rPr>
        <w:t xml:space="preserve"> </w:t>
      </w:r>
      <w:r>
        <w:rPr>
          <w:sz w:val="24"/>
          <w:szCs w:val="24"/>
        </w:rPr>
        <w:t>+ name)</w:t>
      </w:r>
    </w:p>
    <w:p w14:paraId="304BCD38" w14:textId="443023C7" w:rsidR="00AC71DD" w:rsidRPr="00323C86" w:rsidRDefault="00323C86" w:rsidP="00323C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Greet</w:t>
      </w:r>
      <w:r w:rsidR="003D60F3">
        <w:rPr>
          <w:sz w:val="24"/>
          <w:szCs w:val="24"/>
        </w:rPr>
        <w:t>_</w:t>
      </w:r>
      <w:r>
        <w:rPr>
          <w:sz w:val="24"/>
          <w:szCs w:val="24"/>
        </w:rPr>
        <w:t xml:space="preserve"> user ()</w:t>
      </w:r>
    </w:p>
    <w:p w14:paraId="7FFF478F" w14:textId="77777777" w:rsidR="00BE1888" w:rsidRDefault="00BE1888" w:rsidP="00F043C7">
      <w:pPr>
        <w:pStyle w:val="ListParagraph"/>
        <w:rPr>
          <w:sz w:val="24"/>
          <w:szCs w:val="24"/>
        </w:rPr>
      </w:pPr>
    </w:p>
    <w:p w14:paraId="482A4B60" w14:textId="77777777" w:rsidR="00BE1888" w:rsidRDefault="00BE1888" w:rsidP="00F043C7">
      <w:pPr>
        <w:pStyle w:val="ListParagraph"/>
        <w:rPr>
          <w:sz w:val="24"/>
          <w:szCs w:val="24"/>
        </w:rPr>
      </w:pPr>
    </w:p>
    <w:p w14:paraId="17A5DFCB" w14:textId="77777777" w:rsidR="00F043C7" w:rsidRDefault="00F043C7" w:rsidP="00F043C7">
      <w:pPr>
        <w:pStyle w:val="ListParagraph"/>
        <w:rPr>
          <w:sz w:val="24"/>
          <w:szCs w:val="24"/>
        </w:rPr>
      </w:pPr>
    </w:p>
    <w:p w14:paraId="12AC5B39" w14:textId="77777777" w:rsidR="00F043C7" w:rsidRPr="00A13FD0" w:rsidRDefault="00F043C7" w:rsidP="00F043C7">
      <w:pPr>
        <w:pStyle w:val="ListParagraph"/>
        <w:rPr>
          <w:sz w:val="24"/>
          <w:szCs w:val="24"/>
        </w:rPr>
      </w:pPr>
    </w:p>
    <w:p w14:paraId="3A99D275" w14:textId="77777777" w:rsidR="00F043C7" w:rsidRPr="00A13FD0" w:rsidRDefault="00F043C7" w:rsidP="00A13FD0">
      <w:pPr>
        <w:pStyle w:val="ListParagraph"/>
        <w:rPr>
          <w:sz w:val="24"/>
          <w:szCs w:val="24"/>
        </w:rPr>
      </w:pPr>
    </w:p>
    <w:p w14:paraId="75FAAAD2" w14:textId="77777777" w:rsidR="00A13FD0" w:rsidRPr="00A13FD0" w:rsidRDefault="00A13FD0" w:rsidP="00A13FD0">
      <w:pPr>
        <w:rPr>
          <w:sz w:val="24"/>
          <w:szCs w:val="24"/>
        </w:rPr>
      </w:pPr>
    </w:p>
    <w:sectPr w:rsidR="00A13FD0" w:rsidRPr="00A13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744132"/>
    <w:multiLevelType w:val="hybridMultilevel"/>
    <w:tmpl w:val="311C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0552CF0"/>
    <w:multiLevelType w:val="hybridMultilevel"/>
    <w:tmpl w:val="1A04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7308653">
    <w:abstractNumId w:val="21"/>
  </w:num>
  <w:num w:numId="2" w16cid:durableId="1754276119">
    <w:abstractNumId w:val="12"/>
  </w:num>
  <w:num w:numId="3" w16cid:durableId="540092380">
    <w:abstractNumId w:val="10"/>
  </w:num>
  <w:num w:numId="4" w16cid:durableId="1125583993">
    <w:abstractNumId w:val="23"/>
  </w:num>
  <w:num w:numId="5" w16cid:durableId="16320321">
    <w:abstractNumId w:val="13"/>
  </w:num>
  <w:num w:numId="6" w16cid:durableId="531260272">
    <w:abstractNumId w:val="17"/>
  </w:num>
  <w:num w:numId="7" w16cid:durableId="1698463147">
    <w:abstractNumId w:val="20"/>
  </w:num>
  <w:num w:numId="8" w16cid:durableId="1121538808">
    <w:abstractNumId w:val="9"/>
  </w:num>
  <w:num w:numId="9" w16cid:durableId="1966081453">
    <w:abstractNumId w:val="7"/>
  </w:num>
  <w:num w:numId="10" w16cid:durableId="1253008740">
    <w:abstractNumId w:val="6"/>
  </w:num>
  <w:num w:numId="11" w16cid:durableId="721368327">
    <w:abstractNumId w:val="5"/>
  </w:num>
  <w:num w:numId="12" w16cid:durableId="1889612077">
    <w:abstractNumId w:val="4"/>
  </w:num>
  <w:num w:numId="13" w16cid:durableId="25520112">
    <w:abstractNumId w:val="8"/>
  </w:num>
  <w:num w:numId="14" w16cid:durableId="1038895904">
    <w:abstractNumId w:val="3"/>
  </w:num>
  <w:num w:numId="15" w16cid:durableId="1936789194">
    <w:abstractNumId w:val="2"/>
  </w:num>
  <w:num w:numId="16" w16cid:durableId="507524941">
    <w:abstractNumId w:val="1"/>
  </w:num>
  <w:num w:numId="17" w16cid:durableId="2144731543">
    <w:abstractNumId w:val="0"/>
  </w:num>
  <w:num w:numId="18" w16cid:durableId="2034918434">
    <w:abstractNumId w:val="14"/>
  </w:num>
  <w:num w:numId="19" w16cid:durableId="209611625">
    <w:abstractNumId w:val="16"/>
  </w:num>
  <w:num w:numId="20" w16cid:durableId="603224891">
    <w:abstractNumId w:val="22"/>
  </w:num>
  <w:num w:numId="21" w16cid:durableId="1415004688">
    <w:abstractNumId w:val="19"/>
  </w:num>
  <w:num w:numId="22" w16cid:durableId="1691296330">
    <w:abstractNumId w:val="11"/>
  </w:num>
  <w:num w:numId="23" w16cid:durableId="1346398283">
    <w:abstractNumId w:val="24"/>
  </w:num>
  <w:num w:numId="24" w16cid:durableId="412243761">
    <w:abstractNumId w:val="18"/>
  </w:num>
  <w:num w:numId="25" w16cid:durableId="2098090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5A"/>
    <w:rsid w:val="002F0ED4"/>
    <w:rsid w:val="00323C86"/>
    <w:rsid w:val="003D60F3"/>
    <w:rsid w:val="00424FF0"/>
    <w:rsid w:val="00437414"/>
    <w:rsid w:val="005A725A"/>
    <w:rsid w:val="00645252"/>
    <w:rsid w:val="006602A1"/>
    <w:rsid w:val="006D3D74"/>
    <w:rsid w:val="0083569A"/>
    <w:rsid w:val="00A13FD0"/>
    <w:rsid w:val="00A9204E"/>
    <w:rsid w:val="00AC71DD"/>
    <w:rsid w:val="00BE1888"/>
    <w:rsid w:val="00C50B91"/>
    <w:rsid w:val="00F0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E7C6"/>
  <w15:chartTrackingRefBased/>
  <w15:docId w15:val="{E6DE6D10-2A55-4EA4-A7FC-96680169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pl-c">
    <w:name w:val="pl-c"/>
    <w:basedOn w:val="DefaultParagraphFont"/>
    <w:rsid w:val="005A725A"/>
  </w:style>
  <w:style w:type="character" w:customStyle="1" w:styleId="pl-token">
    <w:name w:val="pl-token"/>
    <w:basedOn w:val="DefaultParagraphFont"/>
    <w:rsid w:val="005A725A"/>
  </w:style>
  <w:style w:type="character" w:customStyle="1" w:styleId="pl-s">
    <w:name w:val="pl-s"/>
    <w:basedOn w:val="DefaultParagraphFont"/>
    <w:rsid w:val="005A725A"/>
  </w:style>
  <w:style w:type="paragraph" w:styleId="ListParagraph">
    <w:name w:val="List Paragraph"/>
    <w:basedOn w:val="Normal"/>
    <w:uiPriority w:val="34"/>
    <w:unhideWhenUsed/>
    <w:qFormat/>
    <w:rsid w:val="00437414"/>
    <w:pPr>
      <w:ind w:left="720"/>
      <w:contextualSpacing/>
    </w:pPr>
  </w:style>
  <w:style w:type="character" w:customStyle="1" w:styleId="pl-k">
    <w:name w:val="pl-k"/>
    <w:basedOn w:val="DefaultParagraphFont"/>
    <w:rsid w:val="00AC71DD"/>
  </w:style>
  <w:style w:type="character" w:customStyle="1" w:styleId="pl-en">
    <w:name w:val="pl-en"/>
    <w:basedOn w:val="DefaultParagraphFont"/>
    <w:rsid w:val="00AC71DD"/>
  </w:style>
  <w:style w:type="character" w:customStyle="1" w:styleId="pl-c1">
    <w:name w:val="pl-c1"/>
    <w:basedOn w:val="DefaultParagraphFont"/>
    <w:rsid w:val="00AC7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d\AppData\Local\Microsoft\Office\16.0\DTS\en-US%7b039D4C36-55E6-4177-9834-9EB8BA6F2A88%7d\%7bF2A1FF59-C72F-408B-BCFD-CBF78C1B40B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{F2A1FF59-C72F-408B-BCFD-CBF78C1B40B1}tf02786999_win32</Template>
  <TotalTime>109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3</cp:revision>
  <dcterms:created xsi:type="dcterms:W3CDTF">2023-02-12T04:06:00Z</dcterms:created>
  <dcterms:modified xsi:type="dcterms:W3CDTF">2023-02-12T05:56:00Z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